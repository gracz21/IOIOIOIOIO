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F7961" w:rsidRPr="006F7961" w:rsidRDefault="006F7961" w:rsidP="006F7961">
      <w:pPr>
        <w:jc w:val="center"/>
        <w:rPr>
          <w:b/>
          <w:bCs/>
          <w:sz w:val="48"/>
          <w:szCs w:val="48"/>
          <w:lang w:val="pl-PL"/>
        </w:rPr>
      </w:pPr>
      <w:proofErr w:type="spellStart"/>
      <w:r w:rsidRPr="006F7961">
        <w:rPr>
          <w:b/>
          <w:bCs/>
          <w:sz w:val="48"/>
          <w:szCs w:val="48"/>
          <w:lang w:val="pl-PL"/>
        </w:rPr>
        <w:t>eTurniej</w:t>
      </w:r>
      <w:proofErr w:type="spellEnd"/>
    </w:p>
    <w:p w:rsidR="004E68F7" w:rsidRPr="006F7961" w:rsidRDefault="00AE2EBC" w:rsidP="002A0C1A">
      <w:pPr>
        <w:pStyle w:val="DocumentTitle"/>
        <w:rPr>
          <w:sz w:val="36"/>
          <w:szCs w:val="36"/>
          <w:lang w:val="pl-PL"/>
        </w:rPr>
      </w:pPr>
      <w:r w:rsidRPr="006F7961">
        <w:rPr>
          <w:sz w:val="36"/>
          <w:szCs w:val="36"/>
          <w:lang w:val="pl-PL"/>
        </w:rPr>
        <w:t>Specyfikacja wymagań</w:t>
      </w:r>
      <w:r w:rsidR="004E68F7" w:rsidRPr="006F7961">
        <w:rPr>
          <w:sz w:val="36"/>
          <w:szCs w:val="36"/>
          <w:lang w:val="pl-PL"/>
        </w:rPr>
        <w:t xml:space="preserve"> </w:t>
      </w:r>
    </w:p>
    <w:p w:rsidR="002A0C1A" w:rsidRPr="006F7961" w:rsidRDefault="004E68F7" w:rsidP="002A0C1A">
      <w:pPr>
        <w:pStyle w:val="DocumentTitle"/>
        <w:rPr>
          <w:sz w:val="36"/>
          <w:szCs w:val="36"/>
          <w:lang w:val="pl-PL"/>
        </w:rPr>
      </w:pPr>
      <w:r w:rsidRPr="006F7961">
        <w:rPr>
          <w:sz w:val="36"/>
          <w:szCs w:val="36"/>
          <w:lang w:val="pl-PL"/>
        </w:rPr>
        <w:t>na zajęc</w:t>
      </w:r>
      <w:r w:rsidR="00B679E7" w:rsidRPr="006F7961">
        <w:rPr>
          <w:sz w:val="36"/>
          <w:szCs w:val="36"/>
          <w:lang w:val="pl-PL"/>
        </w:rPr>
        <w:t>ia z Inżynierii oprogramowania</w:t>
      </w:r>
    </w:p>
    <w:p w:rsidR="008F406C" w:rsidRPr="006F7961" w:rsidRDefault="008F406C" w:rsidP="008F406C">
      <w:pPr>
        <w:rPr>
          <w:b/>
          <w:bCs/>
          <w:lang w:val="pl-PL"/>
        </w:rPr>
      </w:pPr>
    </w:p>
    <w:p w:rsidR="006F7961" w:rsidRPr="00A81B53" w:rsidRDefault="006F7961" w:rsidP="006F7961">
      <w:pPr>
        <w:jc w:val="center"/>
        <w:rPr>
          <w:lang w:val="pl-PL"/>
        </w:rPr>
      </w:pPr>
      <w:r w:rsidRPr="0037225D">
        <w:rPr>
          <w:b/>
          <w:bCs/>
          <w:sz w:val="24"/>
          <w:lang w:val="pl-PL"/>
        </w:rPr>
        <w:t xml:space="preserve">Autorzy: </w:t>
      </w:r>
      <w:r w:rsidRPr="00A81B53">
        <w:rPr>
          <w:lang w:val="pl-PL"/>
        </w:rPr>
        <w:t>Mic</w:t>
      </w:r>
      <w:r>
        <w:rPr>
          <w:lang w:val="pl-PL"/>
        </w:rPr>
        <w:t xml:space="preserve">hał Kempka 105256, </w:t>
      </w:r>
      <w:proofErr w:type="spellStart"/>
      <w:r>
        <w:rPr>
          <w:lang w:val="pl-PL"/>
        </w:rPr>
        <w:t>Jaras</w:t>
      </w:r>
      <w:proofErr w:type="spellEnd"/>
      <w:r>
        <w:rPr>
          <w:lang w:val="pl-PL"/>
        </w:rPr>
        <w:t xml:space="preserve"> Łojka 114816, Kamil Sobczak 109698</w:t>
      </w:r>
      <w:r w:rsidRPr="00A81B53">
        <w:rPr>
          <w:lang w:val="pl-PL"/>
        </w:rPr>
        <w:t xml:space="preserve">, Kamil Walkowiak 109714 </w:t>
      </w:r>
    </w:p>
    <w:p w:rsidR="008F406C" w:rsidRPr="006F7961" w:rsidRDefault="008F406C" w:rsidP="008F406C">
      <w:pPr>
        <w:jc w:val="center"/>
        <w:rPr>
          <w:lang w:val="pl-PL"/>
        </w:rPr>
      </w:pPr>
    </w:p>
    <w:p w:rsidR="00F01115" w:rsidRPr="006F7961" w:rsidRDefault="00AE2EBC" w:rsidP="00F01115">
      <w:pPr>
        <w:pStyle w:val="Nagwek1"/>
        <w:rPr>
          <w:lang w:val="pl-PL"/>
        </w:rPr>
      </w:pPr>
      <w:r w:rsidRPr="006F7961">
        <w:rPr>
          <w:lang w:val="pl-PL"/>
        </w:rPr>
        <w:t>Idea i zakres systemu</w:t>
      </w:r>
    </w:p>
    <w:p w:rsidR="005570C9" w:rsidRPr="006F7961" w:rsidRDefault="005570C9" w:rsidP="00C700E2">
      <w:pPr>
        <w:rPr>
          <w:lang w:val="pl-PL"/>
        </w:rPr>
      </w:pPr>
      <w:r>
        <w:rPr>
          <w:lang w:val="pl-PL"/>
        </w:rPr>
        <w:t xml:space="preserve">System ma wspierać organizację </w:t>
      </w:r>
      <w:r w:rsidRPr="00A81B53">
        <w:rPr>
          <w:lang w:val="pl-PL"/>
        </w:rPr>
        <w:t xml:space="preserve">drużynowego turnieju w </w:t>
      </w:r>
      <w:proofErr w:type="spellStart"/>
      <w:r w:rsidRPr="00A81B53">
        <w:rPr>
          <w:lang w:val="pl-PL"/>
        </w:rPr>
        <w:t>Warmachine</w:t>
      </w:r>
      <w:proofErr w:type="spellEnd"/>
      <w:r w:rsidRPr="00A81B53">
        <w:rPr>
          <w:lang w:val="pl-PL"/>
        </w:rPr>
        <w:t xml:space="preserve"> &amp; </w:t>
      </w:r>
      <w:proofErr w:type="spellStart"/>
      <w:r w:rsidRPr="00A81B53">
        <w:rPr>
          <w:lang w:val="pl-PL"/>
        </w:rPr>
        <w:t>Hordes</w:t>
      </w:r>
      <w:proofErr w:type="spellEnd"/>
      <w:r>
        <w:rPr>
          <w:lang w:val="pl-PL"/>
        </w:rPr>
        <w:t>. Będzie on automatyzował</w:t>
      </w:r>
      <w:r w:rsidRPr="00EE4BB6">
        <w:rPr>
          <w:lang w:val="pl-PL"/>
        </w:rPr>
        <w:t xml:space="preserve"> proces przeprowadzania tego typu turniejów zwalniając organizatorów z mniej wymaga</w:t>
      </w:r>
      <w:r w:rsidR="00271649">
        <w:rPr>
          <w:lang w:val="pl-PL"/>
        </w:rPr>
        <w:t>jących intelektualnie czynności takich jak sporządzanie zestawień wyników.</w:t>
      </w:r>
    </w:p>
    <w:p w:rsidR="00B55561" w:rsidRDefault="00AE2EBC" w:rsidP="00B55561">
      <w:pPr>
        <w:pStyle w:val="Nagwek1"/>
        <w:rPr>
          <w:lang w:val="pl-PL"/>
        </w:rPr>
      </w:pPr>
      <w:r w:rsidRPr="006F7961">
        <w:rPr>
          <w:lang w:val="pl-PL"/>
        </w:rPr>
        <w:t>Środowisko biznesowe</w:t>
      </w:r>
    </w:p>
    <w:p w:rsidR="005570C9" w:rsidRDefault="005570C9" w:rsidP="005570C9">
      <w:pPr>
        <w:rPr>
          <w:lang w:val="pl-PL"/>
        </w:rPr>
      </w:pPr>
      <w:r w:rsidRPr="00E55ED3">
        <w:rPr>
          <w:lang w:val="pl-PL"/>
        </w:rPr>
        <w:t>Aktorzy:</w:t>
      </w:r>
      <w:r>
        <w:rPr>
          <w:lang w:val="pl-PL"/>
        </w:rPr>
        <w:t xml:space="preserve"> </w:t>
      </w:r>
    </w:p>
    <w:p w:rsidR="005570C9" w:rsidRDefault="005570C9" w:rsidP="005570C9">
      <w:pPr>
        <w:rPr>
          <w:lang w:val="pl-PL"/>
        </w:rPr>
      </w:pPr>
      <w:r>
        <w:rPr>
          <w:lang w:val="pl-PL"/>
        </w:rPr>
        <w:t>- g</w:t>
      </w:r>
      <w:r w:rsidRPr="00E55ED3">
        <w:rPr>
          <w:lang w:val="pl-PL"/>
        </w:rPr>
        <w:t>racz</w:t>
      </w:r>
      <w:r>
        <w:rPr>
          <w:lang w:val="pl-PL"/>
        </w:rPr>
        <w:t>;</w:t>
      </w:r>
    </w:p>
    <w:p w:rsidR="005570C9" w:rsidRDefault="005570C9" w:rsidP="005570C9">
      <w:pPr>
        <w:rPr>
          <w:lang w:val="pl-PL"/>
        </w:rPr>
      </w:pPr>
      <w:r>
        <w:rPr>
          <w:lang w:val="pl-PL"/>
        </w:rPr>
        <w:t xml:space="preserve">- </w:t>
      </w:r>
      <w:proofErr w:type="spellStart"/>
      <w:r>
        <w:rPr>
          <w:lang w:val="pl-PL"/>
        </w:rPr>
        <w:t>input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specialist</w:t>
      </w:r>
      <w:proofErr w:type="spellEnd"/>
      <w:r w:rsidR="00471EBE">
        <w:rPr>
          <w:lang w:val="pl-PL"/>
        </w:rPr>
        <w:t xml:space="preserve"> (IS)</w:t>
      </w:r>
      <w:r>
        <w:rPr>
          <w:lang w:val="pl-PL"/>
        </w:rPr>
        <w:t>;</w:t>
      </w:r>
    </w:p>
    <w:p w:rsidR="005570C9" w:rsidRDefault="005570C9" w:rsidP="005570C9">
      <w:pPr>
        <w:rPr>
          <w:lang w:val="pl-PL"/>
        </w:rPr>
      </w:pPr>
      <w:r>
        <w:rPr>
          <w:lang w:val="pl-PL"/>
        </w:rPr>
        <w:t>- organizator.</w:t>
      </w:r>
    </w:p>
    <w:p w:rsidR="00B55561" w:rsidRPr="006F7961" w:rsidRDefault="00902C44" w:rsidP="001F2570">
      <w:pPr>
        <w:pStyle w:val="Tekstpodstawowy"/>
        <w:rPr>
          <w:lang w:val="pl-PL"/>
        </w:rPr>
      </w:pPr>
      <w:r>
        <w:rPr>
          <w:lang w:val="pl-PL"/>
        </w:rPr>
        <w:t>Program nie będzie przeznaczony do współpracy z innymi zewnętrznymi systemami.</w:t>
      </w:r>
    </w:p>
    <w:p w:rsidR="004E68F7" w:rsidRDefault="00AE2EBC" w:rsidP="00F01115">
      <w:pPr>
        <w:pStyle w:val="Nagwek1"/>
        <w:rPr>
          <w:lang w:val="pl-PL"/>
        </w:rPr>
      </w:pPr>
      <w:r w:rsidRPr="006F7961">
        <w:rPr>
          <w:lang w:val="pl-PL"/>
        </w:rPr>
        <w:t>Wymagania funkcjonalne</w:t>
      </w:r>
    </w:p>
    <w:p w:rsidR="003E69E5" w:rsidRDefault="003E69E5" w:rsidP="001F2570">
      <w:pPr>
        <w:rPr>
          <w:lang w:val="pl-PL"/>
        </w:rPr>
      </w:pPr>
      <w:r>
        <w:rPr>
          <w:lang w:val="pl-PL"/>
        </w:rPr>
        <w:t>Gracz:</w:t>
      </w:r>
    </w:p>
    <w:p w:rsidR="003E69E5" w:rsidRPr="00FA372B" w:rsidRDefault="003E69E5" w:rsidP="003E69E5">
      <w:pPr>
        <w:rPr>
          <w:lang w:val="pl-PL"/>
        </w:rPr>
      </w:pPr>
      <w:r>
        <w:rPr>
          <w:lang w:val="pl-PL"/>
        </w:rPr>
        <w:t>PC01: P</w:t>
      </w:r>
      <w:r w:rsidRPr="00FA372B">
        <w:rPr>
          <w:lang w:val="pl-PL"/>
        </w:rPr>
        <w:t xml:space="preserve">rezentacja wyników gier i </w:t>
      </w:r>
      <w:proofErr w:type="spellStart"/>
      <w:r w:rsidRPr="00FA372B">
        <w:rPr>
          <w:lang w:val="pl-PL"/>
        </w:rPr>
        <w:t>parowań</w:t>
      </w:r>
      <w:proofErr w:type="spellEnd"/>
      <w:r>
        <w:rPr>
          <w:lang w:val="pl-PL"/>
        </w:rPr>
        <w:t xml:space="preserve"> (M).</w:t>
      </w:r>
    </w:p>
    <w:p w:rsidR="003E69E5" w:rsidRDefault="003E69E5" w:rsidP="001F2570">
      <w:pPr>
        <w:rPr>
          <w:lang w:val="pl-PL"/>
        </w:rPr>
      </w:pPr>
    </w:p>
    <w:p w:rsidR="003E69E5" w:rsidRDefault="003E69E5" w:rsidP="001F2570">
      <w:pPr>
        <w:rPr>
          <w:lang w:val="pl-PL"/>
        </w:rPr>
      </w:pPr>
      <w:proofErr w:type="spellStart"/>
      <w:r>
        <w:rPr>
          <w:lang w:val="pl-PL"/>
        </w:rPr>
        <w:t>Input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specialist</w:t>
      </w:r>
      <w:proofErr w:type="spellEnd"/>
      <w:r>
        <w:rPr>
          <w:lang w:val="pl-PL"/>
        </w:rPr>
        <w:t>:</w:t>
      </w:r>
    </w:p>
    <w:p w:rsidR="003E69E5" w:rsidRDefault="003E69E5" w:rsidP="001F2570">
      <w:pPr>
        <w:rPr>
          <w:lang w:val="pl-PL"/>
        </w:rPr>
      </w:pPr>
      <w:r>
        <w:rPr>
          <w:lang w:val="pl-PL"/>
        </w:rPr>
        <w:t>PC02: Wprowadzanie i modyfikacja wyników (H).</w:t>
      </w:r>
    </w:p>
    <w:p w:rsidR="003E69E5" w:rsidRDefault="003E69E5" w:rsidP="001F2570">
      <w:pPr>
        <w:rPr>
          <w:lang w:val="pl-PL"/>
        </w:rPr>
      </w:pPr>
    </w:p>
    <w:p w:rsidR="003E69E5" w:rsidRDefault="003E69E5" w:rsidP="001F2570">
      <w:pPr>
        <w:rPr>
          <w:lang w:val="pl-PL"/>
        </w:rPr>
      </w:pPr>
      <w:r>
        <w:rPr>
          <w:lang w:val="pl-PL"/>
        </w:rPr>
        <w:t>Organizator:</w:t>
      </w:r>
    </w:p>
    <w:p w:rsidR="003E69E5" w:rsidRDefault="003E69E5" w:rsidP="001F2570">
      <w:pPr>
        <w:rPr>
          <w:lang w:val="pl-PL"/>
        </w:rPr>
      </w:pPr>
      <w:r>
        <w:rPr>
          <w:lang w:val="pl-PL"/>
        </w:rPr>
        <w:t>PC03: Utworzenie turnieju (H).</w:t>
      </w:r>
    </w:p>
    <w:p w:rsidR="003E69E5" w:rsidRDefault="003E69E5" w:rsidP="001F2570">
      <w:pPr>
        <w:rPr>
          <w:lang w:val="pl-PL"/>
        </w:rPr>
      </w:pPr>
      <w:r>
        <w:rPr>
          <w:lang w:val="pl-PL"/>
        </w:rPr>
        <w:t>PC04: Załadowanie turnieju (H).</w:t>
      </w:r>
    </w:p>
    <w:p w:rsidR="003E69E5" w:rsidRDefault="003E69E5" w:rsidP="001F2570">
      <w:pPr>
        <w:rPr>
          <w:lang w:val="pl-PL"/>
        </w:rPr>
      </w:pPr>
      <w:r>
        <w:rPr>
          <w:lang w:val="pl-PL"/>
        </w:rPr>
        <w:t>PC05: Zapisanie turnieju (H).</w:t>
      </w:r>
    </w:p>
    <w:p w:rsidR="005D2636" w:rsidRDefault="005D2636" w:rsidP="001F2570">
      <w:pPr>
        <w:rPr>
          <w:lang w:val="pl-PL"/>
        </w:rPr>
      </w:pPr>
      <w:r>
        <w:rPr>
          <w:lang w:val="pl-PL"/>
        </w:rPr>
        <w:t>PC06: Rozpoczęcie turnieju (H).</w:t>
      </w:r>
    </w:p>
    <w:p w:rsidR="001F2570" w:rsidRDefault="003E69E5" w:rsidP="001F2570">
      <w:pPr>
        <w:rPr>
          <w:lang w:val="pl-PL"/>
        </w:rPr>
      </w:pPr>
      <w:r>
        <w:rPr>
          <w:lang w:val="pl-PL"/>
        </w:rPr>
        <w:t>PC06: D</w:t>
      </w:r>
      <w:r w:rsidR="001F2570">
        <w:rPr>
          <w:lang w:val="pl-PL"/>
        </w:rPr>
        <w:t>odawanie graczy i drużyn</w:t>
      </w:r>
      <w:r w:rsidR="00271649">
        <w:rPr>
          <w:lang w:val="pl-PL"/>
        </w:rPr>
        <w:t xml:space="preserve"> (H)</w:t>
      </w:r>
      <w:r w:rsidR="001F2570">
        <w:rPr>
          <w:lang w:val="pl-PL"/>
        </w:rPr>
        <w:t>;</w:t>
      </w:r>
    </w:p>
    <w:p w:rsidR="001F2570" w:rsidRDefault="003E69E5" w:rsidP="001F2570">
      <w:pPr>
        <w:rPr>
          <w:lang w:val="pl-PL"/>
        </w:rPr>
      </w:pPr>
      <w:r>
        <w:rPr>
          <w:lang w:val="pl-PL"/>
        </w:rPr>
        <w:t>PC07:</w:t>
      </w:r>
      <w:r w:rsidR="001F2570">
        <w:rPr>
          <w:lang w:val="pl-PL"/>
        </w:rPr>
        <w:t xml:space="preserve"> </w:t>
      </w:r>
      <w:r>
        <w:rPr>
          <w:lang w:val="pl-PL"/>
        </w:rPr>
        <w:t>P</w:t>
      </w:r>
      <w:r w:rsidR="001F2570" w:rsidRPr="00FA372B">
        <w:rPr>
          <w:lang w:val="pl-PL"/>
        </w:rPr>
        <w:t>rezen</w:t>
      </w:r>
      <w:r w:rsidR="001F2570">
        <w:rPr>
          <w:lang w:val="pl-PL"/>
        </w:rPr>
        <w:t xml:space="preserve">tacja i modyfikacja </w:t>
      </w:r>
      <w:r w:rsidR="001F2570" w:rsidRPr="00FA372B">
        <w:rPr>
          <w:lang w:val="pl-PL"/>
        </w:rPr>
        <w:t>graczy</w:t>
      </w:r>
      <w:r w:rsidR="001F2570">
        <w:rPr>
          <w:lang w:val="pl-PL"/>
        </w:rPr>
        <w:t xml:space="preserve"> i drużyn</w:t>
      </w:r>
      <w:r w:rsidR="00271649">
        <w:rPr>
          <w:lang w:val="pl-PL"/>
        </w:rPr>
        <w:t xml:space="preserve"> (L)</w:t>
      </w:r>
      <w:r w:rsidR="001F2570" w:rsidRPr="00FA372B">
        <w:rPr>
          <w:lang w:val="pl-PL"/>
        </w:rPr>
        <w:t>;</w:t>
      </w:r>
    </w:p>
    <w:p w:rsidR="001F2570" w:rsidRPr="00FA372B" w:rsidRDefault="003E69E5" w:rsidP="001F2570">
      <w:pPr>
        <w:rPr>
          <w:lang w:val="pl-PL"/>
        </w:rPr>
      </w:pPr>
      <w:r>
        <w:rPr>
          <w:lang w:val="pl-PL"/>
        </w:rPr>
        <w:t>PC08:</w:t>
      </w:r>
      <w:r w:rsidR="001F2570">
        <w:rPr>
          <w:lang w:val="pl-PL"/>
        </w:rPr>
        <w:t xml:space="preserve"> </w:t>
      </w:r>
      <w:r>
        <w:rPr>
          <w:lang w:val="pl-PL"/>
        </w:rPr>
        <w:t>Ś</w:t>
      </w:r>
      <w:r w:rsidR="001F2570" w:rsidRPr="00FA372B">
        <w:rPr>
          <w:lang w:val="pl-PL"/>
        </w:rPr>
        <w:t>ledzenie przebiegu turnieju</w:t>
      </w:r>
      <w:r w:rsidR="00271649">
        <w:rPr>
          <w:lang w:val="pl-PL"/>
        </w:rPr>
        <w:t xml:space="preserve"> (H)</w:t>
      </w:r>
      <w:r w:rsidR="001F2570" w:rsidRPr="00FA372B">
        <w:rPr>
          <w:lang w:val="pl-PL"/>
        </w:rPr>
        <w:t>;</w:t>
      </w:r>
    </w:p>
    <w:p w:rsidR="001F2570" w:rsidRPr="00FA372B" w:rsidRDefault="003E69E5" w:rsidP="001F2570">
      <w:pPr>
        <w:rPr>
          <w:lang w:val="pl-PL"/>
        </w:rPr>
      </w:pPr>
      <w:r>
        <w:rPr>
          <w:lang w:val="pl-PL"/>
        </w:rPr>
        <w:t>PC09:</w:t>
      </w:r>
      <w:r w:rsidR="001F2570">
        <w:rPr>
          <w:lang w:val="pl-PL"/>
        </w:rPr>
        <w:t xml:space="preserve"> </w:t>
      </w:r>
      <w:r>
        <w:rPr>
          <w:lang w:val="pl-PL"/>
        </w:rPr>
        <w:t>P</w:t>
      </w:r>
      <w:r w:rsidR="001F2570" w:rsidRPr="00FA372B">
        <w:rPr>
          <w:lang w:val="pl-PL"/>
        </w:rPr>
        <w:t>rzeprowadzenia rankingów oraz analiza i prezentacja szczegółów</w:t>
      </w:r>
      <w:r w:rsidR="00271649">
        <w:rPr>
          <w:lang w:val="pl-PL"/>
        </w:rPr>
        <w:t xml:space="preserve"> (M)</w:t>
      </w:r>
      <w:r w:rsidR="001F2570" w:rsidRPr="00FA372B">
        <w:rPr>
          <w:lang w:val="pl-PL"/>
        </w:rPr>
        <w:t>;</w:t>
      </w:r>
    </w:p>
    <w:p w:rsidR="004E68F7" w:rsidRDefault="003E69E5" w:rsidP="00CC429B">
      <w:pPr>
        <w:rPr>
          <w:lang w:val="pl-PL"/>
        </w:rPr>
      </w:pPr>
      <w:r>
        <w:rPr>
          <w:lang w:val="pl-PL"/>
        </w:rPr>
        <w:t>PC10:</w:t>
      </w:r>
      <w:r w:rsidR="001F2570">
        <w:rPr>
          <w:lang w:val="pl-PL"/>
        </w:rPr>
        <w:t xml:space="preserve"> </w:t>
      </w:r>
      <w:r>
        <w:rPr>
          <w:lang w:val="pl-PL"/>
        </w:rPr>
        <w:t>K</w:t>
      </w:r>
      <w:r w:rsidR="001F2570" w:rsidRPr="00FA372B">
        <w:rPr>
          <w:lang w:val="pl-PL"/>
        </w:rPr>
        <w:t>ontrola czasu turnieju</w:t>
      </w:r>
      <w:r w:rsidR="00271649">
        <w:rPr>
          <w:lang w:val="pl-PL"/>
        </w:rPr>
        <w:t xml:space="preserve"> (L)</w:t>
      </w:r>
      <w:r w:rsidR="00CC429B">
        <w:rPr>
          <w:lang w:val="pl-PL"/>
        </w:rPr>
        <w:t>.</w:t>
      </w:r>
    </w:p>
    <w:p w:rsidR="00665158" w:rsidRDefault="00665158" w:rsidP="00665158">
      <w:pPr>
        <w:pStyle w:val="Nagwek1"/>
        <w:rPr>
          <w:lang w:val="pl-PL"/>
        </w:rPr>
      </w:pPr>
      <w:r w:rsidRPr="006F7961">
        <w:rPr>
          <w:lang w:val="pl-PL"/>
        </w:rPr>
        <w:lastRenderedPageBreak/>
        <w:t>Diagram przypadków użycia</w:t>
      </w:r>
    </w:p>
    <w:p w:rsidR="00902C44" w:rsidRPr="00902C44" w:rsidRDefault="00902C44" w:rsidP="00902C44">
      <w:pPr>
        <w:pStyle w:val="Tekstpodstawowy"/>
        <w:rPr>
          <w:lang w:val="pl-PL"/>
        </w:rPr>
      </w:pPr>
      <w:r w:rsidRPr="00902C44">
        <w:rPr>
          <w:noProof/>
          <w:lang w:val="pl-PL" w:eastAsia="pl-PL" w:bidi="ar-SA"/>
        </w:rPr>
        <w:drawing>
          <wp:inline distT="0" distB="0" distL="0" distR="0">
            <wp:extent cx="5972810" cy="2783205"/>
            <wp:effectExtent l="0" t="0" r="0" b="0"/>
            <wp:docPr id="3" name="Obiek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16824" cy="3456384"/>
                      <a:chOff x="899592" y="2204864"/>
                      <a:chExt cx="7416824" cy="3456384"/>
                    </a:xfrm>
                  </a:grpSpPr>
                  <a:sp>
                    <a:nvSpPr>
                      <a:cNvPr id="4" name="Prostokąt 3"/>
                      <a:cNvSpPr/>
                    </a:nvSpPr>
                    <a:spPr>
                      <a:xfrm>
                        <a:off x="2627784" y="2204864"/>
                        <a:ext cx="3888432" cy="345638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dirty="0" err="1" smtClean="0">
                              <a:solidFill>
                                <a:schemeClr val="bg1"/>
                              </a:solidFill>
                            </a:rPr>
                            <a:t>eTurniej</a:t>
                          </a:r>
                          <a:endParaRPr lang="pl-PL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Uśmiechnięta buźka 4"/>
                      <a:cNvSpPr/>
                    </a:nvSpPr>
                    <a:spPr>
                      <a:xfrm>
                        <a:off x="1115616" y="2204864"/>
                        <a:ext cx="576064" cy="576064"/>
                      </a:xfrm>
                      <a:prstGeom prst="smileyFac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" name="Łącznik prosty 6"/>
                      <a:cNvCxnSpPr>
                        <a:stCxn id="5" idx="4"/>
                      </a:cNvCxnSpPr>
                    </a:nvCxnSpPr>
                    <a:spPr>
                      <a:xfrm>
                        <a:off x="1403648" y="2780928"/>
                        <a:ext cx="0" cy="3600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" name="Łącznik prosty 8"/>
                      <a:cNvCxnSpPr/>
                    </a:nvCxnSpPr>
                    <a:spPr>
                      <a:xfrm flipH="1">
                        <a:off x="1115616" y="3140968"/>
                        <a:ext cx="288032" cy="21602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Łącznik prosty 10"/>
                      <a:cNvCxnSpPr/>
                    </a:nvCxnSpPr>
                    <a:spPr>
                      <a:xfrm>
                        <a:off x="1403648" y="3140968"/>
                        <a:ext cx="144016" cy="21602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Łącznik prosty 12"/>
                      <a:cNvCxnSpPr/>
                    </a:nvCxnSpPr>
                    <a:spPr>
                      <a:xfrm>
                        <a:off x="1187624" y="2924944"/>
                        <a:ext cx="432048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2" name="Uśmiechnięta buźka 21"/>
                      <a:cNvSpPr/>
                    </a:nvSpPr>
                    <a:spPr>
                      <a:xfrm>
                        <a:off x="971600" y="3933056"/>
                        <a:ext cx="576064" cy="576064"/>
                      </a:xfrm>
                      <a:prstGeom prst="smileyFac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3" name="Łącznik prosty 22"/>
                      <a:cNvCxnSpPr>
                        <a:stCxn id="22" idx="4"/>
                      </a:cNvCxnSpPr>
                    </a:nvCxnSpPr>
                    <a:spPr>
                      <a:xfrm>
                        <a:off x="1259632" y="4509120"/>
                        <a:ext cx="0" cy="3600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Łącznik prosty 23"/>
                      <a:cNvCxnSpPr/>
                    </a:nvCxnSpPr>
                    <a:spPr>
                      <a:xfrm flipH="1">
                        <a:off x="971600" y="4869160"/>
                        <a:ext cx="288032" cy="21602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Łącznik prosty 24"/>
                      <a:cNvCxnSpPr/>
                    </a:nvCxnSpPr>
                    <a:spPr>
                      <a:xfrm>
                        <a:off x="1259632" y="4869160"/>
                        <a:ext cx="144016" cy="21602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Łącznik prosty 25"/>
                      <a:cNvCxnSpPr/>
                    </a:nvCxnSpPr>
                    <a:spPr>
                      <a:xfrm>
                        <a:off x="1043608" y="4653136"/>
                        <a:ext cx="432048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Uśmiechnięta buźka 26"/>
                      <a:cNvSpPr/>
                    </a:nvSpPr>
                    <a:spPr>
                      <a:xfrm>
                        <a:off x="6948264" y="3284984"/>
                        <a:ext cx="576064" cy="576064"/>
                      </a:xfrm>
                      <a:prstGeom prst="smileyFac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l-P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8" name="Łącznik prosty 27"/>
                      <a:cNvCxnSpPr>
                        <a:stCxn id="27" idx="4"/>
                      </a:cNvCxnSpPr>
                    </a:nvCxnSpPr>
                    <a:spPr>
                      <a:xfrm>
                        <a:off x="7236296" y="3861048"/>
                        <a:ext cx="0" cy="36004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" name="Łącznik prosty 28"/>
                      <a:cNvCxnSpPr/>
                    </a:nvCxnSpPr>
                    <a:spPr>
                      <a:xfrm flipH="1">
                        <a:off x="6948264" y="4221088"/>
                        <a:ext cx="288032" cy="21602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Łącznik prosty 29"/>
                      <a:cNvCxnSpPr/>
                    </a:nvCxnSpPr>
                    <a:spPr>
                      <a:xfrm>
                        <a:off x="7236296" y="4221088"/>
                        <a:ext cx="144016" cy="216024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Łącznik prosty 30"/>
                      <a:cNvCxnSpPr/>
                    </a:nvCxnSpPr>
                    <a:spPr>
                      <a:xfrm>
                        <a:off x="7020272" y="4005064"/>
                        <a:ext cx="432048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6" name="pole tekstowe 35"/>
                      <a:cNvSpPr txBox="1"/>
                    </a:nvSpPr>
                    <a:spPr>
                      <a:xfrm>
                        <a:off x="971600" y="3356992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pl-PL" dirty="0" smtClean="0"/>
                            <a:t>Gracz</a:t>
                          </a:r>
                          <a:endParaRPr lang="pl-PL" dirty="0"/>
                        </a:p>
                      </a:txBody>
                      <a:useSpRect/>
                    </a:txSp>
                  </a:sp>
                  <a:sp>
                    <a:nvSpPr>
                      <a:cNvPr id="37" name="pole tekstowe 36"/>
                      <a:cNvSpPr txBox="1"/>
                    </a:nvSpPr>
                    <a:spPr>
                      <a:xfrm>
                        <a:off x="899592" y="5229200"/>
                        <a:ext cx="172819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pl-PL" dirty="0" err="1" smtClean="0"/>
                            <a:t>Input</a:t>
                          </a:r>
                          <a:r>
                            <a:rPr lang="pl-PL" dirty="0" smtClean="0"/>
                            <a:t> </a:t>
                          </a:r>
                          <a:r>
                            <a:rPr lang="pl-PL" dirty="0" err="1" smtClean="0"/>
                            <a:t>specialist</a:t>
                          </a:r>
                          <a:endParaRPr lang="pl-PL" dirty="0"/>
                        </a:p>
                      </a:txBody>
                      <a:useSpRect/>
                    </a:txSp>
                  </a:sp>
                  <a:sp>
                    <a:nvSpPr>
                      <a:cNvPr id="38" name="pole tekstowe 37"/>
                      <a:cNvSpPr txBox="1"/>
                    </a:nvSpPr>
                    <a:spPr>
                      <a:xfrm>
                        <a:off x="6732240" y="4509120"/>
                        <a:ext cx="15841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pl-PL" dirty="0" smtClean="0"/>
                            <a:t>Organizator</a:t>
                          </a:r>
                          <a:endParaRPr lang="pl-PL" dirty="0"/>
                        </a:p>
                      </a:txBody>
                      <a:useSpRect/>
                    </a:txSp>
                  </a:sp>
                  <a:sp>
                    <a:nvSpPr>
                      <a:cNvPr id="41" name="Elipsa 40"/>
                      <a:cNvSpPr/>
                    </a:nvSpPr>
                    <a:spPr>
                      <a:xfrm>
                        <a:off x="2915816" y="2276872"/>
                        <a:ext cx="1224136" cy="792088"/>
                      </a:xfrm>
                      <a:prstGeom prst="ellipse">
                        <a:avLst/>
                      </a:prstGeom>
                      <a:solidFill>
                        <a:srgbClr val="FFC0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100" dirty="0" smtClean="0"/>
                            <a:t>Oglądanie </a:t>
                          </a:r>
                          <a:r>
                            <a:rPr lang="pl-PL" sz="1100" dirty="0" err="1" smtClean="0"/>
                            <a:t>parowań</a:t>
                          </a:r>
                          <a:endParaRPr lang="pl-PL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Elipsa 41"/>
                      <a:cNvSpPr/>
                    </a:nvSpPr>
                    <a:spPr>
                      <a:xfrm>
                        <a:off x="2915816" y="3140968"/>
                        <a:ext cx="1224136" cy="792088"/>
                      </a:xfrm>
                      <a:prstGeom prst="ellipse">
                        <a:avLst/>
                      </a:prstGeom>
                      <a:solidFill>
                        <a:srgbClr val="FFC0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100" dirty="0" smtClean="0"/>
                            <a:t>Oglądanie rankingu</a:t>
                          </a:r>
                          <a:endParaRPr lang="pl-PL" sz="11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3" name="Elipsa 42"/>
                      <a:cNvSpPr/>
                    </a:nvSpPr>
                    <a:spPr>
                      <a:xfrm>
                        <a:off x="2771800" y="4077072"/>
                        <a:ext cx="1512168" cy="792088"/>
                      </a:xfrm>
                      <a:prstGeom prst="ellipse">
                        <a:avLst/>
                      </a:prstGeom>
                      <a:solidFill>
                        <a:srgbClr val="FFC0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000" dirty="0" smtClean="0"/>
                            <a:t>Wprowadzenie wyników</a:t>
                          </a:r>
                          <a:endParaRPr lang="pl-PL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4" name="Elipsa 43"/>
                      <a:cNvSpPr/>
                    </a:nvSpPr>
                    <a:spPr>
                      <a:xfrm>
                        <a:off x="2771800" y="4869160"/>
                        <a:ext cx="1512168" cy="792088"/>
                      </a:xfrm>
                      <a:prstGeom prst="ellipse">
                        <a:avLst/>
                      </a:prstGeom>
                      <a:solidFill>
                        <a:srgbClr val="FFC0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000" dirty="0" smtClean="0"/>
                            <a:t>Wycofywanie wyników rundy</a:t>
                          </a:r>
                          <a:endParaRPr lang="pl-PL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5" name="Elipsa 44"/>
                      <a:cNvSpPr/>
                    </a:nvSpPr>
                    <a:spPr>
                      <a:xfrm>
                        <a:off x="4932040" y="2492896"/>
                        <a:ext cx="1512168" cy="792088"/>
                      </a:xfrm>
                      <a:prstGeom prst="ellipse">
                        <a:avLst/>
                      </a:prstGeom>
                      <a:solidFill>
                        <a:srgbClr val="FFC0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000" dirty="0" smtClean="0"/>
                            <a:t>Wprowadzanie i modyfikacja danych drużyn</a:t>
                          </a:r>
                          <a:endParaRPr lang="pl-PL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6" name="Elipsa 45"/>
                      <a:cNvSpPr/>
                    </a:nvSpPr>
                    <a:spPr>
                      <a:xfrm>
                        <a:off x="4932040" y="3356992"/>
                        <a:ext cx="1512168" cy="792088"/>
                      </a:xfrm>
                      <a:prstGeom prst="ellipse">
                        <a:avLst/>
                      </a:prstGeom>
                      <a:solidFill>
                        <a:srgbClr val="FFC0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000" dirty="0" smtClean="0"/>
                            <a:t>Statystyka szczegółowych danych</a:t>
                          </a:r>
                          <a:endParaRPr lang="pl-PL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7" name="Elipsa 46"/>
                      <a:cNvSpPr/>
                    </a:nvSpPr>
                    <a:spPr>
                      <a:xfrm>
                        <a:off x="4932040" y="4221088"/>
                        <a:ext cx="1512168" cy="792088"/>
                      </a:xfrm>
                      <a:prstGeom prst="ellipse">
                        <a:avLst/>
                      </a:prstGeom>
                      <a:solidFill>
                        <a:srgbClr val="FFC0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pl-PL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l-PL" sz="1000" dirty="0" smtClean="0"/>
                            <a:t>Modyfikacja i akceptacja </a:t>
                          </a:r>
                          <a:r>
                            <a:rPr lang="pl-PL" sz="1000" dirty="0" err="1" smtClean="0"/>
                            <a:t>parowań</a:t>
                          </a:r>
                          <a:endParaRPr lang="pl-PL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9" name="Łącznik prosty 48"/>
                      <a:cNvCxnSpPr>
                        <a:stCxn id="5" idx="6"/>
                        <a:endCxn id="41" idx="2"/>
                      </a:cNvCxnSpPr>
                    </a:nvCxnSpPr>
                    <a:spPr>
                      <a:xfrm>
                        <a:off x="1691680" y="2492896"/>
                        <a:ext cx="1224136" cy="18002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" name="Łącznik prosty 50"/>
                      <a:cNvCxnSpPr>
                        <a:stCxn id="5" idx="6"/>
                        <a:endCxn id="42" idx="2"/>
                      </a:cNvCxnSpPr>
                    </a:nvCxnSpPr>
                    <a:spPr>
                      <a:xfrm>
                        <a:off x="1691680" y="2492896"/>
                        <a:ext cx="1224136" cy="104411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3" name="Łącznik prosty 52"/>
                      <a:cNvCxnSpPr>
                        <a:stCxn id="22" idx="6"/>
                        <a:endCxn id="43" idx="2"/>
                      </a:cNvCxnSpPr>
                    </a:nvCxnSpPr>
                    <a:spPr>
                      <a:xfrm>
                        <a:off x="1547664" y="4221088"/>
                        <a:ext cx="1224136" cy="25202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5" name="Łącznik prosty 54"/>
                      <a:cNvCxnSpPr>
                        <a:stCxn id="22" idx="6"/>
                        <a:endCxn id="44" idx="2"/>
                      </a:cNvCxnSpPr>
                    </a:nvCxnSpPr>
                    <a:spPr>
                      <a:xfrm>
                        <a:off x="1547664" y="4221088"/>
                        <a:ext cx="1224136" cy="104411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7" name="Łącznik prosty 56"/>
                      <a:cNvCxnSpPr>
                        <a:stCxn id="45" idx="6"/>
                        <a:endCxn id="27" idx="2"/>
                      </a:cNvCxnSpPr>
                    </a:nvCxnSpPr>
                    <a:spPr>
                      <a:xfrm>
                        <a:off x="6444208" y="2888940"/>
                        <a:ext cx="504056" cy="68407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9" name="Łącznik prosty 58"/>
                      <a:cNvCxnSpPr>
                        <a:stCxn id="27" idx="2"/>
                        <a:endCxn id="46" idx="6"/>
                      </a:cNvCxnSpPr>
                    </a:nvCxnSpPr>
                    <a:spPr>
                      <a:xfrm flipH="1">
                        <a:off x="6444208" y="3573016"/>
                        <a:ext cx="504056" cy="18002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1" name="Łącznik prosty 60"/>
                      <a:cNvCxnSpPr>
                        <a:stCxn id="27" idx="2"/>
                        <a:endCxn id="47" idx="6"/>
                      </a:cNvCxnSpPr>
                    </a:nvCxnSpPr>
                    <a:spPr>
                      <a:xfrm flipH="1">
                        <a:off x="6444208" y="3573016"/>
                        <a:ext cx="504056" cy="104411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F01115" w:rsidRDefault="00665158" w:rsidP="00F01115">
      <w:pPr>
        <w:pStyle w:val="Nagwek1"/>
        <w:rPr>
          <w:lang w:val="pl-PL"/>
        </w:rPr>
      </w:pPr>
      <w:r w:rsidRPr="006F7961">
        <w:rPr>
          <w:lang w:val="pl-PL"/>
        </w:rPr>
        <w:t>Przypadki użycia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471EBE" w:rsidRPr="00FE4A08" w:rsidTr="00CF26CE">
        <w:tc>
          <w:tcPr>
            <w:tcW w:w="9212" w:type="dxa"/>
          </w:tcPr>
          <w:p w:rsidR="00471EBE" w:rsidRDefault="00471EBE" w:rsidP="00CF26CE">
            <w:r w:rsidRPr="00A943CC">
              <w:rPr>
                <w:b/>
              </w:rPr>
              <w:t>Przypadek użycia:</w:t>
            </w:r>
            <w:r>
              <w:t xml:space="preserve">  PC01: P</w:t>
            </w:r>
            <w:r w:rsidRPr="00FA372B">
              <w:t xml:space="preserve">rezentacja wyników gier i </w:t>
            </w:r>
            <w:proofErr w:type="spellStart"/>
            <w:r w:rsidRPr="00FA372B">
              <w:t>parowań</w:t>
            </w:r>
            <w:proofErr w:type="spellEnd"/>
          </w:p>
        </w:tc>
      </w:tr>
      <w:tr w:rsidR="00471EBE" w:rsidRPr="00A943CC" w:rsidTr="00CF26CE">
        <w:tc>
          <w:tcPr>
            <w:tcW w:w="9212" w:type="dxa"/>
          </w:tcPr>
          <w:p w:rsidR="00471EBE" w:rsidRPr="00A943CC" w:rsidRDefault="00471EBE" w:rsidP="00CF26CE">
            <w:r w:rsidRPr="00A943CC">
              <w:rPr>
                <w:b/>
              </w:rPr>
              <w:t xml:space="preserve">Aktorzy: </w:t>
            </w:r>
            <w:r>
              <w:t>Gracz</w:t>
            </w:r>
          </w:p>
        </w:tc>
      </w:tr>
      <w:tr w:rsidR="00471EBE" w:rsidRPr="00A943CC" w:rsidTr="00CF26CE">
        <w:tc>
          <w:tcPr>
            <w:tcW w:w="9212" w:type="dxa"/>
          </w:tcPr>
          <w:p w:rsidR="00471EBE" w:rsidRPr="00A943CC" w:rsidRDefault="00471EBE" w:rsidP="00CF26CE">
            <w:pPr>
              <w:rPr>
                <w:b/>
              </w:rPr>
            </w:pPr>
            <w:r w:rsidRPr="00A943CC">
              <w:rPr>
                <w:b/>
              </w:rPr>
              <w:t>Scenariusz Główny:</w:t>
            </w:r>
          </w:p>
        </w:tc>
      </w:tr>
      <w:tr w:rsidR="00471EBE" w:rsidRPr="00A943CC" w:rsidTr="00CF26CE">
        <w:trPr>
          <w:trHeight w:val="1702"/>
        </w:trPr>
        <w:tc>
          <w:tcPr>
            <w:tcW w:w="9212" w:type="dxa"/>
          </w:tcPr>
          <w:p w:rsidR="00471EBE" w:rsidRPr="00471EBE" w:rsidRDefault="00471EBE" w:rsidP="00471EBE">
            <w:pPr>
              <w:pStyle w:val="Akapitzlist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</w:rPr>
            </w:pPr>
          </w:p>
          <w:p w:rsidR="00471EBE" w:rsidRPr="00471EBE" w:rsidRDefault="00471EBE" w:rsidP="00CF26CE">
            <w:pPr>
              <w:rPr>
                <w:rFonts w:asciiTheme="majorHAnsi" w:hAnsiTheme="majorHAnsi"/>
                <w:b/>
              </w:rPr>
            </w:pPr>
          </w:p>
        </w:tc>
      </w:tr>
      <w:tr w:rsidR="00471EBE" w:rsidTr="00CF26CE">
        <w:trPr>
          <w:trHeight w:val="373"/>
        </w:trPr>
        <w:tc>
          <w:tcPr>
            <w:tcW w:w="9212" w:type="dxa"/>
          </w:tcPr>
          <w:p w:rsidR="00471EBE" w:rsidRPr="00471EBE" w:rsidRDefault="00471EBE" w:rsidP="00CF26CE">
            <w:pPr>
              <w:rPr>
                <w:rFonts w:asciiTheme="majorHAnsi" w:hAnsiTheme="majorHAnsi"/>
              </w:rPr>
            </w:pPr>
            <w:r w:rsidRPr="00471EBE">
              <w:rPr>
                <w:rFonts w:asciiTheme="majorHAnsi" w:hAnsiTheme="majorHAnsi"/>
                <w:b/>
              </w:rPr>
              <w:t>Rozszerzenia</w:t>
            </w:r>
          </w:p>
        </w:tc>
      </w:tr>
      <w:tr w:rsidR="00471EBE" w:rsidTr="00CF26CE">
        <w:tc>
          <w:tcPr>
            <w:tcW w:w="9212" w:type="dxa"/>
          </w:tcPr>
          <w:p w:rsidR="00471EBE" w:rsidRPr="00471EBE" w:rsidRDefault="00471EBE" w:rsidP="00471EBE">
            <w:pPr>
              <w:pStyle w:val="Akapitzlist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</w:rPr>
            </w:pPr>
          </w:p>
        </w:tc>
      </w:tr>
    </w:tbl>
    <w:p w:rsidR="003E69E5" w:rsidRDefault="003E69E5" w:rsidP="003E69E5">
      <w:pPr>
        <w:pStyle w:val="Tekstpodstawowy"/>
        <w:rPr>
          <w:lang w:val="pl-PL"/>
        </w:rPr>
      </w:pPr>
    </w:p>
    <w:p w:rsidR="00DE2DB4" w:rsidRDefault="00DE2DB4" w:rsidP="003E69E5">
      <w:pPr>
        <w:pStyle w:val="Tekstpodstawowy"/>
        <w:rPr>
          <w:lang w:val="pl-PL"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471EBE" w:rsidRPr="00FE4A08" w:rsidTr="00CF26CE">
        <w:tc>
          <w:tcPr>
            <w:tcW w:w="9212" w:type="dxa"/>
          </w:tcPr>
          <w:p w:rsidR="00471EBE" w:rsidRDefault="00471EBE" w:rsidP="00CF26CE">
            <w:r w:rsidRPr="00A943CC">
              <w:rPr>
                <w:b/>
              </w:rPr>
              <w:t>Przypadek użycia:</w:t>
            </w:r>
            <w:r>
              <w:t xml:space="preserve">  PC02: Wprowadzanie i modyfikacja wyników</w:t>
            </w:r>
          </w:p>
        </w:tc>
      </w:tr>
      <w:tr w:rsidR="00471EBE" w:rsidRPr="00A943CC" w:rsidTr="00CF26CE">
        <w:tc>
          <w:tcPr>
            <w:tcW w:w="9212" w:type="dxa"/>
          </w:tcPr>
          <w:p w:rsidR="00471EBE" w:rsidRPr="00A943CC" w:rsidRDefault="00471EBE" w:rsidP="00471EBE">
            <w:r w:rsidRPr="00A943CC">
              <w:rPr>
                <w:b/>
              </w:rPr>
              <w:t xml:space="preserve">Aktorzy: 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specialist</w:t>
            </w:r>
            <w:proofErr w:type="spellEnd"/>
          </w:p>
        </w:tc>
      </w:tr>
      <w:tr w:rsidR="00471EBE" w:rsidRPr="00A943CC" w:rsidTr="00CF26CE">
        <w:tc>
          <w:tcPr>
            <w:tcW w:w="9212" w:type="dxa"/>
          </w:tcPr>
          <w:p w:rsidR="00471EBE" w:rsidRPr="00A943CC" w:rsidRDefault="00471EBE" w:rsidP="00CF26CE">
            <w:pPr>
              <w:rPr>
                <w:b/>
              </w:rPr>
            </w:pPr>
            <w:r w:rsidRPr="00A943CC">
              <w:rPr>
                <w:b/>
              </w:rPr>
              <w:t>Scenariusz Główny:</w:t>
            </w:r>
          </w:p>
        </w:tc>
      </w:tr>
      <w:tr w:rsidR="00471EBE" w:rsidRPr="00471EBE" w:rsidTr="00592336">
        <w:trPr>
          <w:trHeight w:val="273"/>
        </w:trPr>
        <w:tc>
          <w:tcPr>
            <w:tcW w:w="9212" w:type="dxa"/>
          </w:tcPr>
          <w:p w:rsidR="00471EBE" w:rsidRDefault="00471EBE" w:rsidP="00471EBE">
            <w:pPr>
              <w:pStyle w:val="Akapitzlist"/>
              <w:numPr>
                <w:ilvl w:val="0"/>
                <w:numId w:val="18"/>
              </w:numPr>
              <w:spacing w:after="0"/>
              <w:ind w:left="714" w:hanging="3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 wybiera turę.</w:t>
            </w:r>
          </w:p>
          <w:p w:rsidR="00471EBE" w:rsidRDefault="00471EBE" w:rsidP="00471EBE">
            <w:pPr>
              <w:pStyle w:val="Akapitzlist"/>
              <w:numPr>
                <w:ilvl w:val="0"/>
                <w:numId w:val="18"/>
              </w:numPr>
              <w:spacing w:after="0"/>
              <w:ind w:left="714" w:hanging="3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prezentuje turę.</w:t>
            </w:r>
          </w:p>
          <w:p w:rsidR="00471EBE" w:rsidRDefault="00471EBE" w:rsidP="00471EBE">
            <w:pPr>
              <w:pStyle w:val="Akapitzlist"/>
              <w:numPr>
                <w:ilvl w:val="0"/>
                <w:numId w:val="18"/>
              </w:numPr>
              <w:spacing w:after="0"/>
              <w:ind w:left="714" w:hanging="3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 wybiera grę.</w:t>
            </w:r>
          </w:p>
          <w:p w:rsidR="00471EBE" w:rsidRDefault="00471EBE" w:rsidP="00471EBE">
            <w:pPr>
              <w:pStyle w:val="Akapitzlist"/>
              <w:numPr>
                <w:ilvl w:val="0"/>
                <w:numId w:val="18"/>
              </w:numPr>
              <w:spacing w:after="0"/>
              <w:ind w:left="714" w:hanging="357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prezentuję grę umożliwiając modyfikację wyników.</w:t>
            </w:r>
          </w:p>
          <w:p w:rsidR="00471EBE" w:rsidRDefault="00471EBE" w:rsidP="00471EBE">
            <w:pPr>
              <w:pStyle w:val="Akapitzlist"/>
              <w:numPr>
                <w:ilvl w:val="0"/>
                <w:numId w:val="18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 wybiera pary graczy.</w:t>
            </w:r>
          </w:p>
          <w:p w:rsidR="00471EBE" w:rsidRDefault="00471EBE" w:rsidP="00471EBE">
            <w:pPr>
              <w:pStyle w:val="Akapitzlist"/>
              <w:numPr>
                <w:ilvl w:val="0"/>
                <w:numId w:val="18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 wprowadza wyniki.</w:t>
            </w:r>
          </w:p>
          <w:p w:rsidR="00471EBE" w:rsidRDefault="00471EBE" w:rsidP="00471EBE">
            <w:pPr>
              <w:pStyle w:val="Akapitzlist"/>
              <w:numPr>
                <w:ilvl w:val="0"/>
                <w:numId w:val="18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 zatwierdza wprowadzone wyniki.</w:t>
            </w:r>
          </w:p>
          <w:p w:rsidR="00592336" w:rsidRPr="00471EBE" w:rsidRDefault="00592336" w:rsidP="00471EBE">
            <w:pPr>
              <w:pStyle w:val="Akapitzlist"/>
              <w:numPr>
                <w:ilvl w:val="0"/>
                <w:numId w:val="18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System aktualizuje stan turnieju.</w:t>
            </w:r>
          </w:p>
        </w:tc>
      </w:tr>
      <w:tr w:rsidR="00471EBE" w:rsidRPr="00471EBE" w:rsidTr="00CF26CE">
        <w:trPr>
          <w:trHeight w:val="373"/>
        </w:trPr>
        <w:tc>
          <w:tcPr>
            <w:tcW w:w="9212" w:type="dxa"/>
          </w:tcPr>
          <w:p w:rsidR="00471EBE" w:rsidRPr="00471EBE" w:rsidRDefault="00471EBE" w:rsidP="00CF26CE">
            <w:pPr>
              <w:rPr>
                <w:rFonts w:asciiTheme="majorHAnsi" w:hAnsiTheme="majorHAnsi"/>
              </w:rPr>
            </w:pPr>
            <w:r w:rsidRPr="00471EBE">
              <w:rPr>
                <w:rFonts w:asciiTheme="majorHAnsi" w:hAnsiTheme="majorHAnsi"/>
                <w:b/>
              </w:rPr>
              <w:lastRenderedPageBreak/>
              <w:t>Rozszerzenia</w:t>
            </w:r>
          </w:p>
        </w:tc>
      </w:tr>
      <w:tr w:rsidR="00471EBE" w:rsidRPr="00592336" w:rsidTr="00CF26CE">
        <w:tc>
          <w:tcPr>
            <w:tcW w:w="9212" w:type="dxa"/>
          </w:tcPr>
          <w:p w:rsidR="00471EBE" w:rsidRDefault="00592336" w:rsidP="00471EB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3A, 5A, 6A: IS chce powrócić do menu głównego:</w:t>
            </w:r>
          </w:p>
          <w:p w:rsidR="00592336" w:rsidRDefault="00653185" w:rsidP="00592336">
            <w:pPr>
              <w:pStyle w:val="Akapitzlist"/>
              <w:numPr>
                <w:ilvl w:val="0"/>
                <w:numId w:val="2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 wybiera opcję powrotu.</w:t>
            </w:r>
          </w:p>
          <w:p w:rsidR="00653185" w:rsidRDefault="00653185" w:rsidP="00592336">
            <w:pPr>
              <w:pStyle w:val="Akapitzlist"/>
              <w:numPr>
                <w:ilvl w:val="0"/>
                <w:numId w:val="2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wyświetla menu główne.</w:t>
            </w:r>
          </w:p>
          <w:p w:rsidR="00653185" w:rsidRPr="00592336" w:rsidRDefault="00653185" w:rsidP="00592336">
            <w:pPr>
              <w:pStyle w:val="Akapitzlist"/>
              <w:numPr>
                <w:ilvl w:val="0"/>
                <w:numId w:val="2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Koniec przypadku użycia.</w:t>
            </w:r>
          </w:p>
          <w:p w:rsidR="00592336" w:rsidRDefault="00592336" w:rsidP="00471EBE">
            <w:pPr>
              <w:rPr>
                <w:rFonts w:asciiTheme="majorHAnsi" w:hAnsiTheme="majorHAnsi"/>
              </w:rPr>
            </w:pPr>
          </w:p>
          <w:p w:rsidR="00592336" w:rsidRDefault="00592336" w:rsidP="00471EB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6B: IS chce odrzucić wprowadzone wyniki:</w:t>
            </w:r>
          </w:p>
          <w:p w:rsidR="00592336" w:rsidRDefault="00592336" w:rsidP="00592336">
            <w:pPr>
              <w:pStyle w:val="Akapitzlist"/>
              <w:numPr>
                <w:ilvl w:val="0"/>
                <w:numId w:val="1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 wybiera opcję anulowania wprowadzonych zmian.</w:t>
            </w:r>
          </w:p>
          <w:p w:rsidR="00592336" w:rsidRDefault="00592336" w:rsidP="00592336">
            <w:pPr>
              <w:pStyle w:val="Akapitzlist"/>
              <w:numPr>
                <w:ilvl w:val="0"/>
                <w:numId w:val="1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wyświetla  poprzedni widok.</w:t>
            </w:r>
          </w:p>
          <w:p w:rsidR="00592336" w:rsidRPr="00592336" w:rsidRDefault="00592336" w:rsidP="00592336">
            <w:pPr>
              <w:pStyle w:val="Akapitzlist"/>
              <w:numPr>
                <w:ilvl w:val="0"/>
                <w:numId w:val="1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Koniec przypadku użycia.</w:t>
            </w:r>
          </w:p>
        </w:tc>
      </w:tr>
    </w:tbl>
    <w:p w:rsidR="00471EBE" w:rsidRDefault="00471EBE" w:rsidP="003E69E5">
      <w:pPr>
        <w:pStyle w:val="Tekstpodstawowy"/>
        <w:rPr>
          <w:lang w:val="pl-PL"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653185" w:rsidRPr="00FE4A08" w:rsidTr="00CF26CE">
        <w:tc>
          <w:tcPr>
            <w:tcW w:w="9212" w:type="dxa"/>
          </w:tcPr>
          <w:p w:rsidR="00653185" w:rsidRDefault="00653185" w:rsidP="00CF26CE">
            <w:r w:rsidRPr="00A943CC">
              <w:rPr>
                <w:b/>
              </w:rPr>
              <w:t>Przypadek użycia:</w:t>
            </w:r>
            <w:r>
              <w:t xml:space="preserve">  PC03: Utworzenie turnieju</w:t>
            </w:r>
          </w:p>
        </w:tc>
      </w:tr>
      <w:tr w:rsidR="00653185" w:rsidRPr="00A943CC" w:rsidTr="00CF26CE">
        <w:tc>
          <w:tcPr>
            <w:tcW w:w="9212" w:type="dxa"/>
          </w:tcPr>
          <w:p w:rsidR="00653185" w:rsidRPr="00A943CC" w:rsidRDefault="00653185" w:rsidP="00653185">
            <w:r w:rsidRPr="00A943CC">
              <w:rPr>
                <w:b/>
              </w:rPr>
              <w:t xml:space="preserve">Aktorzy: </w:t>
            </w:r>
            <w:r>
              <w:t>Organizator</w:t>
            </w:r>
          </w:p>
        </w:tc>
      </w:tr>
      <w:tr w:rsidR="00653185" w:rsidRPr="00A943CC" w:rsidTr="00CF26CE">
        <w:tc>
          <w:tcPr>
            <w:tcW w:w="9212" w:type="dxa"/>
          </w:tcPr>
          <w:p w:rsidR="00653185" w:rsidRPr="00A943CC" w:rsidRDefault="00653185" w:rsidP="00CF26CE">
            <w:pPr>
              <w:rPr>
                <w:b/>
              </w:rPr>
            </w:pPr>
            <w:r w:rsidRPr="00A943CC">
              <w:rPr>
                <w:b/>
              </w:rPr>
              <w:t>Scenariusz Główny:</w:t>
            </w:r>
          </w:p>
        </w:tc>
      </w:tr>
      <w:tr w:rsidR="00653185" w:rsidRPr="00653185" w:rsidTr="00CF26CE">
        <w:trPr>
          <w:trHeight w:val="273"/>
        </w:trPr>
        <w:tc>
          <w:tcPr>
            <w:tcW w:w="9212" w:type="dxa"/>
          </w:tcPr>
          <w:p w:rsidR="00653185" w:rsidRDefault="00653185" w:rsidP="00653185">
            <w:pPr>
              <w:pStyle w:val="Akapitzlist"/>
              <w:numPr>
                <w:ilvl w:val="0"/>
                <w:numId w:val="2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Organizator wybiera opcję utworzenia turnieju.</w:t>
            </w:r>
          </w:p>
          <w:p w:rsidR="00653185" w:rsidRDefault="00653185" w:rsidP="00653185">
            <w:pPr>
              <w:pStyle w:val="Akapitzlist"/>
              <w:numPr>
                <w:ilvl w:val="0"/>
                <w:numId w:val="2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wyświetla widok tworzenia nowego turnieju.</w:t>
            </w:r>
          </w:p>
          <w:p w:rsidR="003407E9" w:rsidRDefault="003407E9" w:rsidP="00653185">
            <w:pPr>
              <w:pStyle w:val="Akapitzlist"/>
              <w:numPr>
                <w:ilvl w:val="0"/>
                <w:numId w:val="2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Organizator wprowadza dane na temat turnieju.</w:t>
            </w:r>
          </w:p>
          <w:p w:rsidR="003407E9" w:rsidRDefault="003407E9" w:rsidP="003407E9">
            <w:pPr>
              <w:pStyle w:val="Akapitzlist"/>
              <w:numPr>
                <w:ilvl w:val="0"/>
                <w:numId w:val="2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Organizator akceptuje wprowadzone dane.</w:t>
            </w:r>
          </w:p>
          <w:p w:rsidR="003407E9" w:rsidRPr="003407E9" w:rsidRDefault="003407E9" w:rsidP="003407E9">
            <w:pPr>
              <w:pStyle w:val="Akapitzlist"/>
              <w:numPr>
                <w:ilvl w:val="0"/>
                <w:numId w:val="2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tworzy plik turnieju.</w:t>
            </w:r>
          </w:p>
        </w:tc>
      </w:tr>
      <w:tr w:rsidR="00653185" w:rsidRPr="00471EBE" w:rsidTr="00CF26CE">
        <w:trPr>
          <w:trHeight w:val="373"/>
        </w:trPr>
        <w:tc>
          <w:tcPr>
            <w:tcW w:w="9212" w:type="dxa"/>
          </w:tcPr>
          <w:p w:rsidR="00653185" w:rsidRPr="00471EBE" w:rsidRDefault="00653185" w:rsidP="00CF26CE">
            <w:pPr>
              <w:rPr>
                <w:rFonts w:asciiTheme="majorHAnsi" w:hAnsiTheme="majorHAnsi"/>
              </w:rPr>
            </w:pPr>
            <w:r w:rsidRPr="00471EBE">
              <w:rPr>
                <w:rFonts w:asciiTheme="majorHAnsi" w:hAnsiTheme="majorHAnsi"/>
                <w:b/>
              </w:rPr>
              <w:t>Rozszerzenia</w:t>
            </w:r>
          </w:p>
        </w:tc>
      </w:tr>
      <w:tr w:rsidR="00653185" w:rsidRPr="00592336" w:rsidTr="00CF26CE">
        <w:tc>
          <w:tcPr>
            <w:tcW w:w="9212" w:type="dxa"/>
          </w:tcPr>
          <w:p w:rsidR="003407E9" w:rsidRDefault="003407E9" w:rsidP="003407E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1A, 3A, 4A: Organizator chce powrócić do menu głównego:</w:t>
            </w:r>
          </w:p>
          <w:p w:rsidR="003407E9" w:rsidRDefault="003407E9" w:rsidP="003407E9">
            <w:pPr>
              <w:pStyle w:val="Akapitzlist"/>
              <w:numPr>
                <w:ilvl w:val="0"/>
                <w:numId w:val="2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Organizator wybiera opcję powrotu.</w:t>
            </w:r>
          </w:p>
          <w:p w:rsidR="003407E9" w:rsidRDefault="003407E9" w:rsidP="003407E9">
            <w:pPr>
              <w:pStyle w:val="Akapitzlist"/>
              <w:numPr>
                <w:ilvl w:val="0"/>
                <w:numId w:val="2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wyświetla menu główne.</w:t>
            </w:r>
          </w:p>
          <w:p w:rsidR="00653185" w:rsidRPr="009F1246" w:rsidRDefault="003407E9" w:rsidP="00653185">
            <w:pPr>
              <w:pStyle w:val="Akapitzlist"/>
              <w:numPr>
                <w:ilvl w:val="0"/>
                <w:numId w:val="2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Koniec przypadku użycia.</w:t>
            </w:r>
          </w:p>
        </w:tc>
      </w:tr>
    </w:tbl>
    <w:p w:rsidR="00653185" w:rsidRDefault="00653185" w:rsidP="003E69E5">
      <w:pPr>
        <w:pStyle w:val="Tekstpodstawowy"/>
        <w:rPr>
          <w:lang w:val="pl-PL"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9F1246" w:rsidRPr="00FE4A08" w:rsidTr="00CF26CE">
        <w:tc>
          <w:tcPr>
            <w:tcW w:w="9212" w:type="dxa"/>
          </w:tcPr>
          <w:p w:rsidR="009F1246" w:rsidRDefault="009F1246" w:rsidP="00CF26CE">
            <w:r w:rsidRPr="00A943CC">
              <w:rPr>
                <w:b/>
              </w:rPr>
              <w:t>Przypadek użycia:</w:t>
            </w:r>
            <w:r>
              <w:t xml:space="preserve">  PC04: Załadowanie turnieju</w:t>
            </w:r>
          </w:p>
        </w:tc>
      </w:tr>
      <w:tr w:rsidR="009F1246" w:rsidRPr="00A943CC" w:rsidTr="00CF26CE">
        <w:tc>
          <w:tcPr>
            <w:tcW w:w="9212" w:type="dxa"/>
          </w:tcPr>
          <w:p w:rsidR="009F1246" w:rsidRPr="00A943CC" w:rsidRDefault="009F1246" w:rsidP="00CF26CE">
            <w:r w:rsidRPr="00A943CC">
              <w:rPr>
                <w:b/>
              </w:rPr>
              <w:t xml:space="preserve">Aktorzy: </w:t>
            </w:r>
            <w:r>
              <w:t>Organizator</w:t>
            </w:r>
          </w:p>
        </w:tc>
      </w:tr>
      <w:tr w:rsidR="009F1246" w:rsidRPr="00A943CC" w:rsidTr="00CF26CE">
        <w:tc>
          <w:tcPr>
            <w:tcW w:w="9212" w:type="dxa"/>
          </w:tcPr>
          <w:p w:rsidR="009F1246" w:rsidRPr="00A943CC" w:rsidRDefault="009F1246" w:rsidP="00CF26CE">
            <w:pPr>
              <w:rPr>
                <w:b/>
              </w:rPr>
            </w:pPr>
            <w:r w:rsidRPr="00A943CC">
              <w:rPr>
                <w:b/>
              </w:rPr>
              <w:t>Scenariusz Główny:</w:t>
            </w:r>
          </w:p>
        </w:tc>
      </w:tr>
      <w:tr w:rsidR="009F1246" w:rsidRPr="009F1246" w:rsidTr="00CF26CE">
        <w:trPr>
          <w:trHeight w:val="273"/>
        </w:trPr>
        <w:tc>
          <w:tcPr>
            <w:tcW w:w="9212" w:type="dxa"/>
          </w:tcPr>
          <w:p w:rsidR="009F1246" w:rsidRDefault="009F1246" w:rsidP="009F1246">
            <w:pPr>
              <w:pStyle w:val="Akapitzlist"/>
              <w:numPr>
                <w:ilvl w:val="0"/>
                <w:numId w:val="2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Organizator wybiera opcję załadowania turnieju.</w:t>
            </w:r>
          </w:p>
          <w:p w:rsidR="009F1246" w:rsidRDefault="009F1246" w:rsidP="009F1246">
            <w:pPr>
              <w:pStyle w:val="Akapitzlist"/>
              <w:numPr>
                <w:ilvl w:val="0"/>
                <w:numId w:val="2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System wyświetla </w:t>
            </w:r>
            <w:r w:rsidR="00251528">
              <w:rPr>
                <w:rFonts w:asciiTheme="majorHAnsi" w:hAnsiTheme="majorHAnsi"/>
              </w:rPr>
              <w:t>widok wybierania plików</w:t>
            </w:r>
            <w:r>
              <w:rPr>
                <w:rFonts w:asciiTheme="majorHAnsi" w:hAnsiTheme="majorHAnsi"/>
              </w:rPr>
              <w:t>.</w:t>
            </w:r>
          </w:p>
          <w:p w:rsidR="009F1246" w:rsidRDefault="00251528" w:rsidP="009F1246">
            <w:pPr>
              <w:pStyle w:val="Akapitzlist"/>
              <w:numPr>
                <w:ilvl w:val="0"/>
                <w:numId w:val="2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Organizator wybiera plik turnieju.</w:t>
            </w:r>
          </w:p>
          <w:p w:rsidR="00251528" w:rsidRPr="009F1246" w:rsidRDefault="00251528" w:rsidP="009F1246">
            <w:pPr>
              <w:pStyle w:val="Akapitzlist"/>
              <w:numPr>
                <w:ilvl w:val="0"/>
                <w:numId w:val="2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wyświetla załadowany turniej.</w:t>
            </w:r>
          </w:p>
        </w:tc>
      </w:tr>
      <w:tr w:rsidR="009F1246" w:rsidRPr="00471EBE" w:rsidTr="00CF26CE">
        <w:trPr>
          <w:trHeight w:val="373"/>
        </w:trPr>
        <w:tc>
          <w:tcPr>
            <w:tcW w:w="9212" w:type="dxa"/>
          </w:tcPr>
          <w:p w:rsidR="009F1246" w:rsidRPr="00471EBE" w:rsidRDefault="009F1246" w:rsidP="00CF26CE">
            <w:pPr>
              <w:rPr>
                <w:rFonts w:asciiTheme="majorHAnsi" w:hAnsiTheme="majorHAnsi"/>
              </w:rPr>
            </w:pPr>
            <w:r w:rsidRPr="00471EBE">
              <w:rPr>
                <w:rFonts w:asciiTheme="majorHAnsi" w:hAnsiTheme="majorHAnsi"/>
                <w:b/>
              </w:rPr>
              <w:t>Rozszerzenia</w:t>
            </w:r>
          </w:p>
        </w:tc>
      </w:tr>
      <w:tr w:rsidR="009F1246" w:rsidRPr="007F426A" w:rsidTr="005D2636">
        <w:trPr>
          <w:trHeight w:val="982"/>
        </w:trPr>
        <w:tc>
          <w:tcPr>
            <w:tcW w:w="9212" w:type="dxa"/>
          </w:tcPr>
          <w:p w:rsidR="009F1246" w:rsidRDefault="007F426A" w:rsidP="007F42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3A Orga</w:t>
            </w:r>
            <w:r w:rsidR="003E366B">
              <w:rPr>
                <w:rFonts w:asciiTheme="majorHAnsi" w:hAnsiTheme="majorHAnsi"/>
              </w:rPr>
              <w:t>nizator wybiera plik o niepoprawnym formacie</w:t>
            </w:r>
            <w:r w:rsidR="009F1246">
              <w:rPr>
                <w:rFonts w:asciiTheme="majorHAnsi" w:hAnsiTheme="majorHAnsi"/>
              </w:rPr>
              <w:t>:</w:t>
            </w:r>
          </w:p>
          <w:p w:rsidR="007F426A" w:rsidRDefault="007F426A" w:rsidP="007F426A">
            <w:pPr>
              <w:pStyle w:val="Akapitzlist"/>
              <w:numPr>
                <w:ilvl w:val="0"/>
                <w:numId w:val="2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wyświetla komunikat o błędzie.</w:t>
            </w:r>
          </w:p>
          <w:p w:rsidR="003E366B" w:rsidRDefault="003E366B" w:rsidP="003E366B">
            <w:pPr>
              <w:pStyle w:val="Akapitzlist"/>
              <w:numPr>
                <w:ilvl w:val="0"/>
                <w:numId w:val="2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wyświetla poprzedni widok.</w:t>
            </w:r>
          </w:p>
          <w:p w:rsidR="003E366B" w:rsidRDefault="003E366B" w:rsidP="003E366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3B Organizator rezygnuje z wyboru pliku:</w:t>
            </w:r>
          </w:p>
          <w:p w:rsidR="003E366B" w:rsidRDefault="003E366B" w:rsidP="003E366B">
            <w:pPr>
              <w:pStyle w:val="Akapitzlist"/>
              <w:numPr>
                <w:ilvl w:val="0"/>
                <w:numId w:val="2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Organizator wybiera opcję anulowania otwarcia pliku.</w:t>
            </w:r>
          </w:p>
          <w:p w:rsidR="003E366B" w:rsidRDefault="003E366B" w:rsidP="003E366B">
            <w:pPr>
              <w:pStyle w:val="Akapitzlist"/>
              <w:numPr>
                <w:ilvl w:val="0"/>
                <w:numId w:val="2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wyświetla menu główne.</w:t>
            </w:r>
          </w:p>
          <w:p w:rsidR="003E366B" w:rsidRDefault="003E366B" w:rsidP="003E366B">
            <w:pPr>
              <w:pStyle w:val="Akapitzlist"/>
              <w:numPr>
                <w:ilvl w:val="0"/>
                <w:numId w:val="2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Koniec przypadku użycia.</w:t>
            </w:r>
          </w:p>
          <w:p w:rsidR="005D2636" w:rsidRPr="005D2636" w:rsidRDefault="005D2636" w:rsidP="005D2636">
            <w:pPr>
              <w:ind w:left="360"/>
              <w:rPr>
                <w:rFonts w:asciiTheme="majorHAnsi" w:hAnsiTheme="majorHAnsi"/>
              </w:rPr>
            </w:pPr>
          </w:p>
        </w:tc>
      </w:tr>
      <w:tr w:rsidR="00DE2DB4" w:rsidRPr="00FE4A08" w:rsidTr="00DE2DB4">
        <w:tc>
          <w:tcPr>
            <w:tcW w:w="9212" w:type="dxa"/>
          </w:tcPr>
          <w:p w:rsidR="00DE2DB4" w:rsidRDefault="00DE2DB4" w:rsidP="00CF26CE">
            <w:r w:rsidRPr="00A943CC">
              <w:rPr>
                <w:b/>
              </w:rPr>
              <w:lastRenderedPageBreak/>
              <w:t>Przypadek użycia:</w:t>
            </w:r>
            <w:r>
              <w:t xml:space="preserve">  </w:t>
            </w:r>
            <w:r w:rsidR="005D2636">
              <w:t>PC07</w:t>
            </w:r>
            <w:r>
              <w:t>: Dodawanie graczy i drużyn</w:t>
            </w:r>
          </w:p>
        </w:tc>
      </w:tr>
      <w:tr w:rsidR="00DE2DB4" w:rsidRPr="00A943CC" w:rsidTr="00DE2DB4">
        <w:tc>
          <w:tcPr>
            <w:tcW w:w="9212" w:type="dxa"/>
          </w:tcPr>
          <w:p w:rsidR="00DE2DB4" w:rsidRPr="00A943CC" w:rsidRDefault="00DE2DB4" w:rsidP="00CF26CE">
            <w:r w:rsidRPr="00A943CC">
              <w:rPr>
                <w:b/>
              </w:rPr>
              <w:t xml:space="preserve">Aktorzy: </w:t>
            </w:r>
            <w:r>
              <w:t>Organizator</w:t>
            </w:r>
          </w:p>
        </w:tc>
      </w:tr>
      <w:tr w:rsidR="00DE2DB4" w:rsidRPr="00A943CC" w:rsidTr="00DE2DB4">
        <w:tc>
          <w:tcPr>
            <w:tcW w:w="9212" w:type="dxa"/>
          </w:tcPr>
          <w:p w:rsidR="00DE2DB4" w:rsidRPr="00A943CC" w:rsidRDefault="00DE2DB4" w:rsidP="00CF26CE">
            <w:pPr>
              <w:rPr>
                <w:b/>
              </w:rPr>
            </w:pPr>
            <w:r w:rsidRPr="00A943CC">
              <w:rPr>
                <w:b/>
              </w:rPr>
              <w:t>Scenariusz Główny:</w:t>
            </w:r>
          </w:p>
        </w:tc>
      </w:tr>
      <w:tr w:rsidR="00DE2DB4" w:rsidRPr="00DE2DB4" w:rsidTr="00DE2DB4">
        <w:trPr>
          <w:trHeight w:val="273"/>
        </w:trPr>
        <w:tc>
          <w:tcPr>
            <w:tcW w:w="9212" w:type="dxa"/>
          </w:tcPr>
          <w:p w:rsidR="00DE2DB4" w:rsidRDefault="00DE2DB4" w:rsidP="00DE2DB4">
            <w:pPr>
              <w:pStyle w:val="Akapitzlist"/>
              <w:numPr>
                <w:ilvl w:val="0"/>
                <w:numId w:val="2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Organizator wybiera opcję edycji drużyn.</w:t>
            </w:r>
          </w:p>
          <w:p w:rsidR="00DE2DB4" w:rsidRDefault="00DE2DB4" w:rsidP="00DE2DB4">
            <w:pPr>
              <w:pStyle w:val="Akapitzlist"/>
              <w:numPr>
                <w:ilvl w:val="0"/>
                <w:numId w:val="2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wyświetla drużyny.</w:t>
            </w:r>
          </w:p>
          <w:p w:rsidR="00DE2DB4" w:rsidRDefault="00DE2DB4" w:rsidP="00DE2DB4">
            <w:pPr>
              <w:pStyle w:val="Akapitzlist"/>
              <w:numPr>
                <w:ilvl w:val="0"/>
                <w:numId w:val="2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Organizator wybiera opcję dodania drużyny.</w:t>
            </w:r>
          </w:p>
          <w:p w:rsidR="00DE2DB4" w:rsidRDefault="00DE2DB4" w:rsidP="00DE2DB4">
            <w:pPr>
              <w:pStyle w:val="Akapitzlist"/>
              <w:numPr>
                <w:ilvl w:val="0"/>
                <w:numId w:val="2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wyświetla widok dodania nowej drużyny.</w:t>
            </w:r>
          </w:p>
          <w:p w:rsidR="00DE2DB4" w:rsidRDefault="00DE2DB4" w:rsidP="00DE2DB4">
            <w:pPr>
              <w:pStyle w:val="Akapitzlist"/>
              <w:numPr>
                <w:ilvl w:val="0"/>
                <w:numId w:val="2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Organizator wypełnia dane drużyny i graczy.</w:t>
            </w:r>
          </w:p>
          <w:p w:rsidR="00DE2DB4" w:rsidRDefault="00DE2DB4" w:rsidP="00DE2DB4">
            <w:pPr>
              <w:pStyle w:val="Akapitzlist"/>
              <w:numPr>
                <w:ilvl w:val="0"/>
                <w:numId w:val="2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Organizator akceptuje wprowadzone zmiany.</w:t>
            </w:r>
          </w:p>
          <w:p w:rsidR="00AE596A" w:rsidRDefault="00DE2DB4" w:rsidP="00DE2DB4">
            <w:pPr>
              <w:pStyle w:val="Akapitzlist"/>
              <w:numPr>
                <w:ilvl w:val="0"/>
                <w:numId w:val="2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System </w:t>
            </w:r>
            <w:r w:rsidR="00AE596A">
              <w:rPr>
                <w:rFonts w:asciiTheme="majorHAnsi" w:hAnsiTheme="majorHAnsi"/>
              </w:rPr>
              <w:t>sprawdza poprawność kompletność wprowadzonych danych</w:t>
            </w:r>
          </w:p>
          <w:p w:rsidR="00DE2DB4" w:rsidRPr="00DE2DB4" w:rsidRDefault="00AE596A" w:rsidP="00DE2DB4">
            <w:pPr>
              <w:pStyle w:val="Akapitzlist"/>
              <w:numPr>
                <w:ilvl w:val="0"/>
                <w:numId w:val="26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System </w:t>
            </w:r>
            <w:r w:rsidR="00DE2DB4">
              <w:rPr>
                <w:rFonts w:asciiTheme="majorHAnsi" w:hAnsiTheme="majorHAnsi"/>
              </w:rPr>
              <w:t>zapisuje nową drużynę.</w:t>
            </w:r>
          </w:p>
        </w:tc>
      </w:tr>
      <w:tr w:rsidR="00DE2DB4" w:rsidRPr="00471EBE" w:rsidTr="00DE2DB4">
        <w:trPr>
          <w:trHeight w:val="373"/>
        </w:trPr>
        <w:tc>
          <w:tcPr>
            <w:tcW w:w="9212" w:type="dxa"/>
          </w:tcPr>
          <w:p w:rsidR="00DE2DB4" w:rsidRPr="00471EBE" w:rsidRDefault="00DE2DB4" w:rsidP="00CF26CE">
            <w:pPr>
              <w:rPr>
                <w:rFonts w:asciiTheme="majorHAnsi" w:hAnsiTheme="majorHAnsi"/>
              </w:rPr>
            </w:pPr>
            <w:r w:rsidRPr="00471EBE">
              <w:rPr>
                <w:rFonts w:asciiTheme="majorHAnsi" w:hAnsiTheme="majorHAnsi"/>
                <w:b/>
              </w:rPr>
              <w:t>Rozszerzenia</w:t>
            </w:r>
          </w:p>
        </w:tc>
      </w:tr>
      <w:tr w:rsidR="00DE2DB4" w:rsidRPr="00AE596A" w:rsidTr="00DE2DB4">
        <w:tc>
          <w:tcPr>
            <w:tcW w:w="9212" w:type="dxa"/>
          </w:tcPr>
          <w:p w:rsidR="00DE2DB4" w:rsidRDefault="00DE2DB4" w:rsidP="00DE2DB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3A, 4A: Organizator chce powrócić do menu głównego:</w:t>
            </w:r>
          </w:p>
          <w:p w:rsidR="00DE2DB4" w:rsidRDefault="00DE2DB4" w:rsidP="00DE2DB4">
            <w:pPr>
              <w:pStyle w:val="Akapitzlist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Organizator wybiera opcję powrotu.</w:t>
            </w:r>
          </w:p>
          <w:p w:rsidR="00DE2DB4" w:rsidRDefault="00DE2DB4" w:rsidP="00DE2DB4">
            <w:pPr>
              <w:pStyle w:val="Akapitzlist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wyświetla menu główne.</w:t>
            </w:r>
          </w:p>
          <w:p w:rsidR="00DE2DB4" w:rsidRDefault="00DE2DB4" w:rsidP="00DE2DB4">
            <w:pPr>
              <w:pStyle w:val="Akapitzlist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 w:rsidRPr="00DE2DB4">
              <w:rPr>
                <w:rFonts w:asciiTheme="majorHAnsi" w:hAnsiTheme="majorHAnsi"/>
              </w:rPr>
              <w:t>Koniec przypadku użycia.</w:t>
            </w:r>
          </w:p>
          <w:p w:rsidR="00DE2DB4" w:rsidRDefault="00DE2DB4" w:rsidP="00DE2DB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6B: Organizator chce odrzucić wprowadzone zmiany:</w:t>
            </w:r>
          </w:p>
          <w:p w:rsidR="00DE2DB4" w:rsidRDefault="00DE2DB4" w:rsidP="00DE2DB4">
            <w:pPr>
              <w:pStyle w:val="Akapitzlist"/>
              <w:numPr>
                <w:ilvl w:val="0"/>
                <w:numId w:val="28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Organizator wybiera opcję anulowania wprowadzonych zmian.</w:t>
            </w:r>
          </w:p>
          <w:p w:rsidR="00DE2DB4" w:rsidRDefault="00DE2DB4" w:rsidP="00DE2DB4">
            <w:pPr>
              <w:pStyle w:val="Akapitzlist"/>
              <w:numPr>
                <w:ilvl w:val="0"/>
                <w:numId w:val="28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wyświetla  poprzedni widok.</w:t>
            </w:r>
          </w:p>
          <w:p w:rsidR="00DE2DB4" w:rsidRDefault="00DE2DB4" w:rsidP="00DE2DB4">
            <w:pPr>
              <w:pStyle w:val="Akapitzlist"/>
              <w:numPr>
                <w:ilvl w:val="0"/>
                <w:numId w:val="28"/>
              </w:numPr>
              <w:rPr>
                <w:rFonts w:asciiTheme="majorHAnsi" w:hAnsiTheme="majorHAnsi"/>
              </w:rPr>
            </w:pPr>
            <w:r w:rsidRPr="00DE2DB4">
              <w:rPr>
                <w:rFonts w:asciiTheme="majorHAnsi" w:hAnsiTheme="majorHAnsi"/>
              </w:rPr>
              <w:t>Koniec przypadku użycia.</w:t>
            </w:r>
          </w:p>
          <w:p w:rsidR="00AE596A" w:rsidRDefault="00AE596A" w:rsidP="00AE59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7A System wykrywa niekompletność danych:</w:t>
            </w:r>
          </w:p>
          <w:p w:rsidR="00AE596A" w:rsidRDefault="00AE596A" w:rsidP="00AE596A">
            <w:pPr>
              <w:pStyle w:val="Akapitzlist"/>
              <w:numPr>
                <w:ilvl w:val="0"/>
                <w:numId w:val="3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wyświetla komunikat o niekompletności wprowadzonych danych.</w:t>
            </w:r>
          </w:p>
          <w:p w:rsidR="00AE596A" w:rsidRPr="00AE596A" w:rsidRDefault="00AE596A" w:rsidP="00AE596A">
            <w:pPr>
              <w:pStyle w:val="Akapitzlist"/>
              <w:numPr>
                <w:ilvl w:val="0"/>
                <w:numId w:val="30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Powrót do kroku 5.</w:t>
            </w:r>
          </w:p>
        </w:tc>
      </w:tr>
    </w:tbl>
    <w:p w:rsidR="009F1246" w:rsidRDefault="009F1246" w:rsidP="003E69E5">
      <w:pPr>
        <w:pStyle w:val="Tekstpodstawowy"/>
        <w:rPr>
          <w:lang w:val="pl-PL"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5D2636" w:rsidRPr="00FE4A08" w:rsidTr="00CF26CE">
        <w:tc>
          <w:tcPr>
            <w:tcW w:w="9212" w:type="dxa"/>
          </w:tcPr>
          <w:p w:rsidR="005D2636" w:rsidRDefault="005D2636" w:rsidP="00CF26CE">
            <w:r w:rsidRPr="00A943CC">
              <w:rPr>
                <w:b/>
              </w:rPr>
              <w:t>Przypadek użycia:</w:t>
            </w:r>
            <w:r>
              <w:t xml:space="preserve">  PC06: Rozpoczęcie turnieju</w:t>
            </w:r>
          </w:p>
        </w:tc>
      </w:tr>
      <w:tr w:rsidR="005D2636" w:rsidRPr="00A943CC" w:rsidTr="00CF26CE">
        <w:tc>
          <w:tcPr>
            <w:tcW w:w="9212" w:type="dxa"/>
          </w:tcPr>
          <w:p w:rsidR="005D2636" w:rsidRPr="00A943CC" w:rsidRDefault="005D2636" w:rsidP="00CF26CE">
            <w:r w:rsidRPr="00A943CC">
              <w:rPr>
                <w:b/>
              </w:rPr>
              <w:t xml:space="preserve">Aktorzy: </w:t>
            </w:r>
            <w:r>
              <w:t>Organizator</w:t>
            </w:r>
          </w:p>
        </w:tc>
      </w:tr>
      <w:tr w:rsidR="005D2636" w:rsidRPr="00A943CC" w:rsidTr="00CF26CE">
        <w:tc>
          <w:tcPr>
            <w:tcW w:w="9212" w:type="dxa"/>
          </w:tcPr>
          <w:p w:rsidR="005D2636" w:rsidRPr="00A943CC" w:rsidRDefault="005D2636" w:rsidP="00CF26CE">
            <w:pPr>
              <w:rPr>
                <w:b/>
              </w:rPr>
            </w:pPr>
            <w:r w:rsidRPr="00A943CC">
              <w:rPr>
                <w:b/>
              </w:rPr>
              <w:t>Scenariusz Główny:</w:t>
            </w:r>
          </w:p>
        </w:tc>
      </w:tr>
      <w:tr w:rsidR="005D2636" w:rsidRPr="005D2636" w:rsidTr="00CF26CE">
        <w:trPr>
          <w:trHeight w:val="273"/>
        </w:trPr>
        <w:tc>
          <w:tcPr>
            <w:tcW w:w="9212" w:type="dxa"/>
          </w:tcPr>
          <w:p w:rsidR="005D2636" w:rsidRDefault="005D2636" w:rsidP="005D2636">
            <w:pPr>
              <w:pStyle w:val="Akapitzlist"/>
              <w:numPr>
                <w:ilvl w:val="0"/>
                <w:numId w:val="2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Organizator wybiera opcję rozpoczęcia nierozpoczętego turnieju.</w:t>
            </w:r>
          </w:p>
          <w:p w:rsidR="005D2636" w:rsidRPr="005D2636" w:rsidRDefault="005D2636" w:rsidP="005D2636">
            <w:pPr>
              <w:pStyle w:val="Akapitzlist"/>
              <w:numPr>
                <w:ilvl w:val="0"/>
                <w:numId w:val="29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System </w:t>
            </w:r>
            <w:r w:rsidR="004A2886">
              <w:rPr>
                <w:rFonts w:asciiTheme="majorHAnsi" w:hAnsiTheme="majorHAnsi"/>
              </w:rPr>
              <w:t xml:space="preserve">sprawdza </w:t>
            </w:r>
          </w:p>
        </w:tc>
      </w:tr>
      <w:tr w:rsidR="005D2636" w:rsidRPr="00471EBE" w:rsidTr="00CF26CE">
        <w:trPr>
          <w:trHeight w:val="373"/>
        </w:trPr>
        <w:tc>
          <w:tcPr>
            <w:tcW w:w="9212" w:type="dxa"/>
          </w:tcPr>
          <w:p w:rsidR="005D2636" w:rsidRPr="00471EBE" w:rsidRDefault="005D2636" w:rsidP="00CF26CE">
            <w:pPr>
              <w:rPr>
                <w:rFonts w:asciiTheme="majorHAnsi" w:hAnsiTheme="majorHAnsi"/>
              </w:rPr>
            </w:pPr>
            <w:r w:rsidRPr="00471EBE">
              <w:rPr>
                <w:rFonts w:asciiTheme="majorHAnsi" w:hAnsiTheme="majorHAnsi"/>
                <w:b/>
              </w:rPr>
              <w:t>Rozszerzenia</w:t>
            </w:r>
          </w:p>
        </w:tc>
      </w:tr>
      <w:tr w:rsidR="005D2636" w:rsidRPr="005D2636" w:rsidTr="00CF26CE">
        <w:tc>
          <w:tcPr>
            <w:tcW w:w="9212" w:type="dxa"/>
          </w:tcPr>
          <w:p w:rsidR="005D2636" w:rsidRDefault="005D2636" w:rsidP="00CF26C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3A Organizator wybiera plik o niepoprawnym formacie:</w:t>
            </w:r>
          </w:p>
          <w:p w:rsidR="005D2636" w:rsidRDefault="005D2636" w:rsidP="00CF26CE">
            <w:pPr>
              <w:pStyle w:val="Akapitzlist"/>
              <w:numPr>
                <w:ilvl w:val="0"/>
                <w:numId w:val="2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wyświetla komunikat o błędzie.</w:t>
            </w:r>
          </w:p>
          <w:p w:rsidR="005D2636" w:rsidRDefault="005D2636" w:rsidP="00CF26CE">
            <w:pPr>
              <w:pStyle w:val="Akapitzlist"/>
              <w:numPr>
                <w:ilvl w:val="0"/>
                <w:numId w:val="2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wyświetla poprzedni widok.</w:t>
            </w:r>
          </w:p>
          <w:p w:rsidR="005D2636" w:rsidRDefault="005D2636" w:rsidP="00CF26C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3B Organizator rezygnuje z wyboru pliku:</w:t>
            </w:r>
          </w:p>
          <w:p w:rsidR="005D2636" w:rsidRDefault="005D2636" w:rsidP="00CF26CE">
            <w:pPr>
              <w:pStyle w:val="Akapitzlist"/>
              <w:numPr>
                <w:ilvl w:val="0"/>
                <w:numId w:val="2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Organizator wybiera opcję anulowania otwarcia pliku.</w:t>
            </w:r>
          </w:p>
          <w:p w:rsidR="005D2636" w:rsidRDefault="005D2636" w:rsidP="00CF26CE">
            <w:pPr>
              <w:pStyle w:val="Akapitzlist"/>
              <w:numPr>
                <w:ilvl w:val="0"/>
                <w:numId w:val="2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wyświetla menu główne.</w:t>
            </w:r>
          </w:p>
          <w:p w:rsidR="005D2636" w:rsidRDefault="005D2636" w:rsidP="00CF26CE">
            <w:pPr>
              <w:pStyle w:val="Akapitzlist"/>
              <w:numPr>
                <w:ilvl w:val="0"/>
                <w:numId w:val="2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Koniec przypadku użycia.</w:t>
            </w:r>
          </w:p>
          <w:p w:rsidR="005D2636" w:rsidRPr="005D2636" w:rsidRDefault="005D2636" w:rsidP="00CF26CE">
            <w:pPr>
              <w:ind w:left="360"/>
              <w:rPr>
                <w:rFonts w:asciiTheme="majorHAnsi" w:hAnsiTheme="majorHAnsi"/>
              </w:rPr>
            </w:pPr>
          </w:p>
        </w:tc>
      </w:tr>
    </w:tbl>
    <w:p w:rsidR="005D2636" w:rsidRDefault="005D2636" w:rsidP="003E69E5">
      <w:pPr>
        <w:pStyle w:val="Tekstpodstawowy"/>
        <w:rPr>
          <w:lang w:val="pl-PL"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5D2636" w:rsidRPr="00FE4A08" w:rsidTr="00CF26CE">
        <w:tc>
          <w:tcPr>
            <w:tcW w:w="9212" w:type="dxa"/>
          </w:tcPr>
          <w:p w:rsidR="005D2636" w:rsidRDefault="005D2636" w:rsidP="00CF26CE">
            <w:r w:rsidRPr="00A943CC">
              <w:rPr>
                <w:b/>
              </w:rPr>
              <w:t>Przypadek użycia:</w:t>
            </w:r>
            <w:r>
              <w:t xml:space="preserve">  PC04: Załadowanie turnieju</w:t>
            </w:r>
          </w:p>
        </w:tc>
      </w:tr>
      <w:tr w:rsidR="005D2636" w:rsidRPr="00A943CC" w:rsidTr="00CF26CE">
        <w:tc>
          <w:tcPr>
            <w:tcW w:w="9212" w:type="dxa"/>
          </w:tcPr>
          <w:p w:rsidR="005D2636" w:rsidRPr="00A943CC" w:rsidRDefault="005D2636" w:rsidP="00CF26CE">
            <w:r w:rsidRPr="00A943CC">
              <w:rPr>
                <w:b/>
              </w:rPr>
              <w:t xml:space="preserve">Aktorzy: </w:t>
            </w:r>
            <w:r>
              <w:t>Organizator</w:t>
            </w:r>
          </w:p>
        </w:tc>
      </w:tr>
      <w:tr w:rsidR="005D2636" w:rsidRPr="00A943CC" w:rsidTr="00CF26CE">
        <w:tc>
          <w:tcPr>
            <w:tcW w:w="9212" w:type="dxa"/>
          </w:tcPr>
          <w:p w:rsidR="005D2636" w:rsidRPr="00A943CC" w:rsidRDefault="005D2636" w:rsidP="00CF26CE">
            <w:pPr>
              <w:rPr>
                <w:b/>
              </w:rPr>
            </w:pPr>
            <w:r w:rsidRPr="00A943CC">
              <w:rPr>
                <w:b/>
              </w:rPr>
              <w:t>Scenariusz Główny:</w:t>
            </w:r>
          </w:p>
        </w:tc>
      </w:tr>
      <w:tr w:rsidR="005D2636" w:rsidRPr="009F1246" w:rsidTr="00CF26CE">
        <w:trPr>
          <w:trHeight w:val="273"/>
        </w:trPr>
        <w:tc>
          <w:tcPr>
            <w:tcW w:w="9212" w:type="dxa"/>
          </w:tcPr>
          <w:p w:rsidR="005D2636" w:rsidRDefault="005D2636" w:rsidP="00CF26CE">
            <w:pPr>
              <w:pStyle w:val="Akapitzlist"/>
              <w:numPr>
                <w:ilvl w:val="0"/>
                <w:numId w:val="2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Organizator wybiera opcję załadowania turnieju.</w:t>
            </w:r>
          </w:p>
          <w:p w:rsidR="005D2636" w:rsidRDefault="005D2636" w:rsidP="00CF26CE">
            <w:pPr>
              <w:pStyle w:val="Akapitzlist"/>
              <w:numPr>
                <w:ilvl w:val="0"/>
                <w:numId w:val="2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wyświetla widok wybierania plików.</w:t>
            </w:r>
          </w:p>
          <w:p w:rsidR="005D2636" w:rsidRDefault="005D2636" w:rsidP="00CF26CE">
            <w:pPr>
              <w:pStyle w:val="Akapitzlist"/>
              <w:numPr>
                <w:ilvl w:val="0"/>
                <w:numId w:val="2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Organizator wybiera plik turnieju.</w:t>
            </w:r>
          </w:p>
          <w:p w:rsidR="005D2636" w:rsidRPr="009F1246" w:rsidRDefault="005D2636" w:rsidP="00CF26CE">
            <w:pPr>
              <w:pStyle w:val="Akapitzlist"/>
              <w:numPr>
                <w:ilvl w:val="0"/>
                <w:numId w:val="23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wyświetla załadowany turniej.</w:t>
            </w:r>
          </w:p>
        </w:tc>
      </w:tr>
      <w:tr w:rsidR="005D2636" w:rsidRPr="00471EBE" w:rsidTr="00CF26CE">
        <w:trPr>
          <w:trHeight w:val="373"/>
        </w:trPr>
        <w:tc>
          <w:tcPr>
            <w:tcW w:w="9212" w:type="dxa"/>
          </w:tcPr>
          <w:p w:rsidR="005D2636" w:rsidRPr="00471EBE" w:rsidRDefault="005D2636" w:rsidP="00CF26CE">
            <w:pPr>
              <w:rPr>
                <w:rFonts w:asciiTheme="majorHAnsi" w:hAnsiTheme="majorHAnsi"/>
              </w:rPr>
            </w:pPr>
            <w:r w:rsidRPr="00471EBE">
              <w:rPr>
                <w:rFonts w:asciiTheme="majorHAnsi" w:hAnsiTheme="majorHAnsi"/>
                <w:b/>
              </w:rPr>
              <w:t>Rozszerzenia</w:t>
            </w:r>
          </w:p>
        </w:tc>
      </w:tr>
      <w:tr w:rsidR="005D2636" w:rsidRPr="003E366B" w:rsidTr="00CF26CE">
        <w:tc>
          <w:tcPr>
            <w:tcW w:w="9212" w:type="dxa"/>
          </w:tcPr>
          <w:p w:rsidR="005D2636" w:rsidRDefault="005D2636" w:rsidP="00CF26C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3A Organizator wybiera plik o niepoprawnym formacie:</w:t>
            </w:r>
          </w:p>
          <w:p w:rsidR="005D2636" w:rsidRDefault="005D2636" w:rsidP="00CF26CE">
            <w:pPr>
              <w:pStyle w:val="Akapitzlist"/>
              <w:numPr>
                <w:ilvl w:val="0"/>
                <w:numId w:val="2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wyświetla komunikat o błędzie.</w:t>
            </w:r>
          </w:p>
          <w:p w:rsidR="005D2636" w:rsidRDefault="005D2636" w:rsidP="00CF26CE">
            <w:pPr>
              <w:pStyle w:val="Akapitzlist"/>
              <w:numPr>
                <w:ilvl w:val="0"/>
                <w:numId w:val="2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wyświetla poprzedni widok.</w:t>
            </w:r>
          </w:p>
          <w:p w:rsidR="005D2636" w:rsidRDefault="005D2636" w:rsidP="00CF26C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3B Organizator rezygnuje z wyboru pliku:</w:t>
            </w:r>
          </w:p>
          <w:p w:rsidR="005D2636" w:rsidRDefault="005D2636" w:rsidP="00CF26CE">
            <w:pPr>
              <w:pStyle w:val="Akapitzlist"/>
              <w:numPr>
                <w:ilvl w:val="0"/>
                <w:numId w:val="2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Organizator wybiera opcję anulowania otwarcia pliku.</w:t>
            </w:r>
          </w:p>
          <w:p w:rsidR="005D2636" w:rsidRDefault="005D2636" w:rsidP="00CF26CE">
            <w:pPr>
              <w:pStyle w:val="Akapitzlist"/>
              <w:numPr>
                <w:ilvl w:val="0"/>
                <w:numId w:val="2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wyświetla menu główne.</w:t>
            </w:r>
          </w:p>
          <w:p w:rsidR="005D2636" w:rsidRPr="003E366B" w:rsidRDefault="005D2636" w:rsidP="00CF26CE">
            <w:pPr>
              <w:pStyle w:val="Akapitzlist"/>
              <w:numPr>
                <w:ilvl w:val="0"/>
                <w:numId w:val="2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Koniec przypadku użycia.</w:t>
            </w:r>
          </w:p>
        </w:tc>
      </w:tr>
    </w:tbl>
    <w:p w:rsidR="005D2636" w:rsidRPr="003E69E5" w:rsidRDefault="005D2636" w:rsidP="003E69E5">
      <w:pPr>
        <w:pStyle w:val="Tekstpodstawowy"/>
        <w:rPr>
          <w:lang w:val="pl-PL"/>
        </w:rPr>
      </w:pPr>
    </w:p>
    <w:p w:rsidR="00665158" w:rsidRPr="006F7961" w:rsidRDefault="0043644A" w:rsidP="004E68F7">
      <w:pPr>
        <w:pStyle w:val="Komentarz"/>
        <w:rPr>
          <w:lang w:val="pl-PL"/>
        </w:rPr>
      </w:pPr>
      <w:r w:rsidRPr="006F7961">
        <w:rPr>
          <w:lang w:val="pl-PL"/>
        </w:rPr>
        <w:t>[</w:t>
      </w:r>
      <w:r w:rsidR="00B679E7" w:rsidRPr="006F7961">
        <w:rPr>
          <w:lang w:val="pl-PL"/>
        </w:rPr>
        <w:t xml:space="preserve">W tym miejscu należy </w:t>
      </w:r>
      <w:r w:rsidR="00665158" w:rsidRPr="006F7961">
        <w:rPr>
          <w:lang w:val="pl-PL"/>
        </w:rPr>
        <w:t>podać przypadki użycia (na poziomie użytkownika) dla co najmniej 10 wymagań funkcjonalnych</w:t>
      </w:r>
      <w:r w:rsidR="00B679E7" w:rsidRPr="006F7961">
        <w:rPr>
          <w:lang w:val="pl-PL"/>
        </w:rPr>
        <w:t>.</w:t>
      </w:r>
      <w:r w:rsidR="00665158" w:rsidRPr="006F7961">
        <w:rPr>
          <w:lang w:val="pl-PL"/>
        </w:rPr>
        <w:t xml:space="preserve"> Istotne jest (i będzie to brane pod uwagę przy weryfikacji specyfikacji), aby wybrane wymagania były możliwie różnorodne (aby opisać jak najszerszy aspekt systemu) i dotyczyły bardziej priorytetowych partii funkcjonalności. </w:t>
      </w:r>
    </w:p>
    <w:p w:rsidR="00665158" w:rsidRPr="006F7961" w:rsidRDefault="00665158" w:rsidP="004E68F7">
      <w:pPr>
        <w:pStyle w:val="Komentarz"/>
        <w:rPr>
          <w:lang w:val="pl-PL"/>
        </w:rPr>
      </w:pPr>
      <w:r w:rsidRPr="006F7961">
        <w:rPr>
          <w:lang w:val="pl-PL"/>
        </w:rPr>
        <w:t>Dla każdego przypadku użycia należy zawrzeć:</w:t>
      </w:r>
    </w:p>
    <w:p w:rsidR="00665158" w:rsidRPr="006F7961" w:rsidRDefault="00665158" w:rsidP="004E68F7">
      <w:pPr>
        <w:pStyle w:val="Komentarz"/>
        <w:rPr>
          <w:lang w:val="pl-PL"/>
        </w:rPr>
      </w:pPr>
      <w:r w:rsidRPr="006F7961">
        <w:rPr>
          <w:lang w:val="pl-PL"/>
        </w:rPr>
        <w:t>- identyfikator, nazwa wymagania i priorytet</w:t>
      </w:r>
    </w:p>
    <w:p w:rsidR="00665158" w:rsidRPr="006F7961" w:rsidRDefault="00665158" w:rsidP="004E68F7">
      <w:pPr>
        <w:pStyle w:val="Komentarz"/>
        <w:rPr>
          <w:lang w:val="pl-PL"/>
        </w:rPr>
      </w:pPr>
      <w:r w:rsidRPr="006F7961">
        <w:rPr>
          <w:lang w:val="pl-PL"/>
        </w:rPr>
        <w:t>- aktora (lub ew. aktorów) dla którego wymaganie jest zdefiniowane</w:t>
      </w:r>
    </w:p>
    <w:p w:rsidR="00665158" w:rsidRPr="006F7961" w:rsidRDefault="00665158" w:rsidP="004E68F7">
      <w:pPr>
        <w:pStyle w:val="Komentarz"/>
        <w:rPr>
          <w:lang w:val="pl-PL"/>
        </w:rPr>
      </w:pPr>
      <w:r w:rsidRPr="006F7961">
        <w:rPr>
          <w:lang w:val="pl-PL"/>
        </w:rPr>
        <w:t>- warunki wstępne, jeżeli są potrzebne dla danego wymagania (np. aktor musi być zalogowany)</w:t>
      </w:r>
    </w:p>
    <w:p w:rsidR="00665158" w:rsidRPr="006F7961" w:rsidRDefault="00665158" w:rsidP="004E68F7">
      <w:pPr>
        <w:pStyle w:val="Komentarz"/>
        <w:rPr>
          <w:lang w:val="pl-PL"/>
        </w:rPr>
      </w:pPr>
      <w:r w:rsidRPr="006F7961">
        <w:rPr>
          <w:lang w:val="pl-PL"/>
        </w:rPr>
        <w:t>- scenariusz główny</w:t>
      </w:r>
    </w:p>
    <w:p w:rsidR="00665158" w:rsidRPr="006F7961" w:rsidRDefault="00665158" w:rsidP="004E68F7">
      <w:pPr>
        <w:pStyle w:val="Komentarz"/>
        <w:rPr>
          <w:lang w:val="pl-PL"/>
        </w:rPr>
      </w:pPr>
      <w:r w:rsidRPr="006F7961">
        <w:rPr>
          <w:lang w:val="pl-PL"/>
        </w:rPr>
        <w:t>- rozszerzenia</w:t>
      </w:r>
    </w:p>
    <w:p w:rsidR="0043644A" w:rsidRPr="006F7961" w:rsidRDefault="00665158" w:rsidP="004E68F7">
      <w:pPr>
        <w:pStyle w:val="Komentarz"/>
        <w:rPr>
          <w:lang w:val="pl-PL"/>
        </w:rPr>
      </w:pPr>
      <w:r w:rsidRPr="006F7961">
        <w:rPr>
          <w:lang w:val="pl-PL"/>
        </w:rPr>
        <w:t>- uwagi dodatkowe, jeżeli są istotne rzeczy, o których warto pamiętać podczas realizacji</w:t>
      </w:r>
      <w:r w:rsidR="0043644A" w:rsidRPr="006F7961">
        <w:rPr>
          <w:lang w:val="pl-PL"/>
        </w:rPr>
        <w:t>]</w:t>
      </w:r>
    </w:p>
    <w:p w:rsidR="0043644A" w:rsidRPr="006F7961" w:rsidRDefault="0043644A" w:rsidP="004D0F06">
      <w:pPr>
        <w:rPr>
          <w:lang w:val="pl-PL"/>
        </w:rPr>
      </w:pPr>
    </w:p>
    <w:p w:rsidR="00F01115" w:rsidRPr="006F7961" w:rsidRDefault="00665158" w:rsidP="00F01115">
      <w:pPr>
        <w:pStyle w:val="Nagwek1"/>
        <w:rPr>
          <w:lang w:val="pl-PL"/>
        </w:rPr>
      </w:pPr>
      <w:r w:rsidRPr="006F7961">
        <w:rPr>
          <w:lang w:val="pl-PL"/>
        </w:rPr>
        <w:t>Uwagi dodatkowe</w:t>
      </w:r>
    </w:p>
    <w:p w:rsidR="00332F94" w:rsidRPr="006F7961" w:rsidRDefault="00332F94" w:rsidP="00602474">
      <w:pPr>
        <w:pStyle w:val="Komentarz"/>
        <w:rPr>
          <w:lang w:val="pl-PL"/>
        </w:rPr>
      </w:pPr>
      <w:r w:rsidRPr="006F7961">
        <w:rPr>
          <w:lang w:val="pl-PL"/>
        </w:rPr>
        <w:t>[</w:t>
      </w:r>
      <w:r w:rsidR="00665158" w:rsidRPr="006F7961">
        <w:rPr>
          <w:lang w:val="pl-PL"/>
        </w:rPr>
        <w:t>Jeżeli zostały zdefiniowane jakieś istotne aspekty tworzonego systemu, które nie powinny zostać pominięte, a zabrakło na nie miejsca w poprzednich rozdziałach, należy opisać je tutaj</w:t>
      </w:r>
      <w:r w:rsidR="00342AAE" w:rsidRPr="006F7961">
        <w:rPr>
          <w:lang w:val="pl-PL"/>
        </w:rPr>
        <w:t>.</w:t>
      </w:r>
      <w:r w:rsidR="002A1D75" w:rsidRPr="006F7961">
        <w:rPr>
          <w:lang w:val="pl-PL"/>
        </w:rPr>
        <w:t>]</w:t>
      </w:r>
    </w:p>
    <w:p w:rsidR="00332F94" w:rsidRPr="006F7961" w:rsidRDefault="00332F94" w:rsidP="00332F94">
      <w:pPr>
        <w:pStyle w:val="Tekstpodstawowy"/>
        <w:rPr>
          <w:lang w:val="pl-PL"/>
        </w:rPr>
      </w:pPr>
    </w:p>
    <w:p w:rsidR="008F406C" w:rsidRPr="006F7961" w:rsidRDefault="008F406C" w:rsidP="008F406C">
      <w:pPr>
        <w:pStyle w:val="Tekstpodstawowy"/>
        <w:ind w:left="5672"/>
        <w:rPr>
          <w:lang w:val="pl-PL"/>
        </w:rPr>
      </w:pPr>
    </w:p>
    <w:sectPr w:rsidR="008F406C" w:rsidRPr="006F7961" w:rsidSect="008F406C">
      <w:footerReference w:type="default" r:id="rId7"/>
      <w:headerReference w:type="first" r:id="rId8"/>
      <w:pgSz w:w="12240" w:h="15840"/>
      <w:pgMar w:top="1134" w:right="1134" w:bottom="1304" w:left="1134" w:header="567" w:footer="567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6DC6" w:rsidRDefault="008B6DC6">
      <w:r>
        <w:separator/>
      </w:r>
    </w:p>
  </w:endnote>
  <w:endnote w:type="continuationSeparator" w:id="0">
    <w:p w:rsidR="008B6DC6" w:rsidRDefault="008B6D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F52" w:rsidRPr="003F6AD2" w:rsidRDefault="001B4F52" w:rsidP="008F406C">
    <w:pPr>
      <w:pStyle w:val="Stopka"/>
      <w:jc w:val="center"/>
      <w:rPr>
        <w:rFonts w:ascii="Times New Roman" w:hAnsi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6DC6" w:rsidRDefault="008B6DC6">
      <w:r>
        <w:separator/>
      </w:r>
    </w:p>
  </w:footnote>
  <w:footnote w:type="continuationSeparator" w:id="0">
    <w:p w:rsidR="008B6DC6" w:rsidRDefault="008B6D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F52" w:rsidRPr="006F7661" w:rsidRDefault="001B4F52" w:rsidP="006F7661">
    <w:pPr>
      <w:pStyle w:val="DocumentTitle"/>
      <w:pBdr>
        <w:bottom w:val="double" w:sz="4" w:space="2" w:color="A6A6A6"/>
      </w:pBdr>
      <w:jc w:val="left"/>
      <w:rPr>
        <w:b w:val="0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A5C619DA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Arial Unicode MS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Arial Unicode MS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B086B92"/>
    <w:multiLevelType w:val="hybridMultilevel"/>
    <w:tmpl w:val="0DF25A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AB36A2"/>
    <w:multiLevelType w:val="hybridMultilevel"/>
    <w:tmpl w:val="4962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17453"/>
    <w:multiLevelType w:val="hybridMultilevel"/>
    <w:tmpl w:val="EBA0F59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9904F7"/>
    <w:multiLevelType w:val="hybridMultilevel"/>
    <w:tmpl w:val="46A495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29695F"/>
    <w:multiLevelType w:val="hybridMultilevel"/>
    <w:tmpl w:val="30FEFC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AB55FD"/>
    <w:multiLevelType w:val="hybridMultilevel"/>
    <w:tmpl w:val="B30E8F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5C77C0"/>
    <w:multiLevelType w:val="hybridMultilevel"/>
    <w:tmpl w:val="55B472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2F60DF"/>
    <w:multiLevelType w:val="hybridMultilevel"/>
    <w:tmpl w:val="1BB09A68"/>
    <w:lvl w:ilvl="0" w:tplc="FECEA9A0">
      <w:start w:val="5"/>
      <w:numFmt w:val="bullet"/>
      <w:lvlText w:val=""/>
      <w:lvlJc w:val="left"/>
      <w:pPr>
        <w:ind w:left="664" w:hanging="360"/>
      </w:pPr>
      <w:rPr>
        <w:rFonts w:ascii="Symbol" w:eastAsia="Arial Unicode MS" w:hAnsi="Symbol" w:cs="Arial Unicode MS" w:hint="default"/>
      </w:rPr>
    </w:lvl>
    <w:lvl w:ilvl="1" w:tplc="0415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Arial Unicode MS" w:hint="default"/>
      </w:rPr>
    </w:lvl>
    <w:lvl w:ilvl="2" w:tplc="0415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Arial Unicode MS" w:hint="default"/>
      </w:rPr>
    </w:lvl>
    <w:lvl w:ilvl="5" w:tplc="0415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Arial Unicode MS" w:hint="default"/>
      </w:rPr>
    </w:lvl>
    <w:lvl w:ilvl="8" w:tplc="0415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12">
    <w:nsid w:val="32EC377B"/>
    <w:multiLevelType w:val="hybridMultilevel"/>
    <w:tmpl w:val="DAEC40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8C3A3A"/>
    <w:multiLevelType w:val="hybridMultilevel"/>
    <w:tmpl w:val="474821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872EAE"/>
    <w:multiLevelType w:val="hybridMultilevel"/>
    <w:tmpl w:val="E7AE88DE"/>
    <w:lvl w:ilvl="0" w:tplc="0415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B9B77FA"/>
    <w:multiLevelType w:val="hybridMultilevel"/>
    <w:tmpl w:val="0A9C5402"/>
    <w:lvl w:ilvl="0" w:tplc="EA161542">
      <w:start w:val="12"/>
      <w:numFmt w:val="bullet"/>
      <w:lvlText w:val="-"/>
      <w:lvlJc w:val="left"/>
      <w:pPr>
        <w:ind w:left="720" w:hanging="360"/>
      </w:pPr>
      <w:rPr>
        <w:rFonts w:ascii="Calibri" w:eastAsia="SimSun" w:hAnsi="Calibri" w:cs="Lucida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356AC3"/>
    <w:multiLevelType w:val="hybridMultilevel"/>
    <w:tmpl w:val="16C26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1A0791"/>
    <w:multiLevelType w:val="hybridMultilevel"/>
    <w:tmpl w:val="C37863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B1090F"/>
    <w:multiLevelType w:val="hybridMultilevel"/>
    <w:tmpl w:val="554EF872"/>
    <w:lvl w:ilvl="0" w:tplc="EA161542">
      <w:start w:val="12"/>
      <w:numFmt w:val="bullet"/>
      <w:lvlText w:val="-"/>
      <w:lvlJc w:val="left"/>
      <w:pPr>
        <w:ind w:left="720" w:hanging="360"/>
      </w:pPr>
      <w:rPr>
        <w:rFonts w:ascii="Calibri" w:eastAsia="SimSun" w:hAnsi="Calibri" w:cs="Lucida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005D8"/>
    <w:multiLevelType w:val="hybridMultilevel"/>
    <w:tmpl w:val="F718DA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757A44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52EC01DA"/>
    <w:multiLevelType w:val="hybridMultilevel"/>
    <w:tmpl w:val="B45CE1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AD3F60"/>
    <w:multiLevelType w:val="hybridMultilevel"/>
    <w:tmpl w:val="F6825FAE"/>
    <w:lvl w:ilvl="0" w:tplc="0415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Arial Unicode MS" w:hint="default"/>
      </w:rPr>
    </w:lvl>
    <w:lvl w:ilvl="2" w:tplc="0415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Arial Unicode MS" w:hint="default"/>
      </w:rPr>
    </w:lvl>
    <w:lvl w:ilvl="5" w:tplc="0415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Arial Unicode MS" w:hint="default"/>
      </w:rPr>
    </w:lvl>
    <w:lvl w:ilvl="8" w:tplc="0415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23">
    <w:nsid w:val="58381EE1"/>
    <w:multiLevelType w:val="hybridMultilevel"/>
    <w:tmpl w:val="2B7227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6770C2"/>
    <w:multiLevelType w:val="hybridMultilevel"/>
    <w:tmpl w:val="8B4C65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AD486B"/>
    <w:multiLevelType w:val="hybridMultilevel"/>
    <w:tmpl w:val="B45CE1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452242"/>
    <w:multiLevelType w:val="hybridMultilevel"/>
    <w:tmpl w:val="EFF08E08"/>
    <w:lvl w:ilvl="0" w:tplc="FECEA9A0">
      <w:start w:val="5"/>
      <w:numFmt w:val="bullet"/>
      <w:lvlText w:val=""/>
      <w:lvlJc w:val="left"/>
      <w:pPr>
        <w:ind w:left="512" w:hanging="360"/>
      </w:pPr>
      <w:rPr>
        <w:rFonts w:ascii="Symbol" w:eastAsia="Arial Unicode MS" w:hAnsi="Symbol" w:cs="Arial Unicode MS" w:hint="default"/>
      </w:rPr>
    </w:lvl>
    <w:lvl w:ilvl="1" w:tplc="04150003" w:tentative="1">
      <w:start w:val="1"/>
      <w:numFmt w:val="bullet"/>
      <w:lvlText w:val="o"/>
      <w:lvlJc w:val="left"/>
      <w:pPr>
        <w:ind w:left="1232" w:hanging="360"/>
      </w:pPr>
      <w:rPr>
        <w:rFonts w:ascii="Courier New" w:hAnsi="Courier New" w:cs="Arial Unicode MS" w:hint="default"/>
      </w:rPr>
    </w:lvl>
    <w:lvl w:ilvl="2" w:tplc="04150005" w:tentative="1">
      <w:start w:val="1"/>
      <w:numFmt w:val="bullet"/>
      <w:lvlText w:val=""/>
      <w:lvlJc w:val="left"/>
      <w:pPr>
        <w:ind w:left="1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Arial Unicode MS" w:hint="default"/>
      </w:rPr>
    </w:lvl>
    <w:lvl w:ilvl="5" w:tplc="04150005" w:tentative="1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Arial Unicode MS" w:hint="default"/>
      </w:rPr>
    </w:lvl>
    <w:lvl w:ilvl="8" w:tplc="04150005" w:tentative="1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</w:abstractNum>
  <w:abstractNum w:abstractNumId="27">
    <w:nsid w:val="686E0EEF"/>
    <w:multiLevelType w:val="hybridMultilevel"/>
    <w:tmpl w:val="A68CC9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C37E8A"/>
    <w:multiLevelType w:val="hybridMultilevel"/>
    <w:tmpl w:val="B45CE1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B53FAC"/>
    <w:multiLevelType w:val="hybridMultilevel"/>
    <w:tmpl w:val="0DF25A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26"/>
  </w:num>
  <w:num w:numId="7">
    <w:abstractNumId w:val="11"/>
  </w:num>
  <w:num w:numId="8">
    <w:abstractNumId w:val="14"/>
  </w:num>
  <w:num w:numId="9">
    <w:abstractNumId w:val="5"/>
  </w:num>
  <w:num w:numId="10">
    <w:abstractNumId w:val="16"/>
  </w:num>
  <w:num w:numId="11">
    <w:abstractNumId w:val="22"/>
  </w:num>
  <w:num w:numId="12">
    <w:abstractNumId w:val="15"/>
  </w:num>
  <w:num w:numId="13">
    <w:abstractNumId w:val="18"/>
  </w:num>
  <w:num w:numId="14">
    <w:abstractNumId w:val="20"/>
  </w:num>
  <w:num w:numId="15">
    <w:abstractNumId w:val="13"/>
  </w:num>
  <w:num w:numId="16">
    <w:abstractNumId w:val="17"/>
  </w:num>
  <w:num w:numId="17">
    <w:abstractNumId w:val="8"/>
  </w:num>
  <w:num w:numId="18">
    <w:abstractNumId w:val="27"/>
  </w:num>
  <w:num w:numId="19">
    <w:abstractNumId w:val="29"/>
  </w:num>
  <w:num w:numId="20">
    <w:abstractNumId w:val="28"/>
  </w:num>
  <w:num w:numId="21">
    <w:abstractNumId w:val="7"/>
  </w:num>
  <w:num w:numId="22">
    <w:abstractNumId w:val="25"/>
  </w:num>
  <w:num w:numId="23">
    <w:abstractNumId w:val="12"/>
  </w:num>
  <w:num w:numId="24">
    <w:abstractNumId w:val="23"/>
  </w:num>
  <w:num w:numId="25">
    <w:abstractNumId w:val="9"/>
  </w:num>
  <w:num w:numId="26">
    <w:abstractNumId w:val="10"/>
  </w:num>
  <w:num w:numId="27">
    <w:abstractNumId w:val="21"/>
  </w:num>
  <w:num w:numId="28">
    <w:abstractNumId w:val="4"/>
  </w:num>
  <w:num w:numId="29">
    <w:abstractNumId w:val="24"/>
  </w:num>
  <w:num w:numId="3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SortMethod w:val="0000"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923B86"/>
    <w:rsid w:val="00090B79"/>
    <w:rsid w:val="000B3FD5"/>
    <w:rsid w:val="000C499C"/>
    <w:rsid w:val="000F7E8C"/>
    <w:rsid w:val="001B4F52"/>
    <w:rsid w:val="001F2570"/>
    <w:rsid w:val="00224CBB"/>
    <w:rsid w:val="0023472E"/>
    <w:rsid w:val="0024358D"/>
    <w:rsid w:val="00251528"/>
    <w:rsid w:val="00265490"/>
    <w:rsid w:val="00271649"/>
    <w:rsid w:val="002A0C1A"/>
    <w:rsid w:val="002A1D75"/>
    <w:rsid w:val="003204E2"/>
    <w:rsid w:val="0033092B"/>
    <w:rsid w:val="00332F94"/>
    <w:rsid w:val="003407E9"/>
    <w:rsid w:val="00342AAE"/>
    <w:rsid w:val="003472E8"/>
    <w:rsid w:val="003A75E4"/>
    <w:rsid w:val="003E366B"/>
    <w:rsid w:val="003E69E5"/>
    <w:rsid w:val="00407BB0"/>
    <w:rsid w:val="0043644A"/>
    <w:rsid w:val="0045646B"/>
    <w:rsid w:val="00471EBE"/>
    <w:rsid w:val="00473AE2"/>
    <w:rsid w:val="00491DF9"/>
    <w:rsid w:val="004A22FE"/>
    <w:rsid w:val="004A2886"/>
    <w:rsid w:val="004D0F06"/>
    <w:rsid w:val="004E68F7"/>
    <w:rsid w:val="0051001C"/>
    <w:rsid w:val="00556467"/>
    <w:rsid w:val="005570C9"/>
    <w:rsid w:val="00592336"/>
    <w:rsid w:val="005C27D7"/>
    <w:rsid w:val="005D2636"/>
    <w:rsid w:val="005F0BCD"/>
    <w:rsid w:val="00602474"/>
    <w:rsid w:val="00653185"/>
    <w:rsid w:val="00665158"/>
    <w:rsid w:val="00685DB4"/>
    <w:rsid w:val="00686954"/>
    <w:rsid w:val="00687AB1"/>
    <w:rsid w:val="006F7661"/>
    <w:rsid w:val="006F7961"/>
    <w:rsid w:val="00711E6E"/>
    <w:rsid w:val="00733598"/>
    <w:rsid w:val="00762F85"/>
    <w:rsid w:val="007953C5"/>
    <w:rsid w:val="007A56B8"/>
    <w:rsid w:val="007D281A"/>
    <w:rsid w:val="007F426A"/>
    <w:rsid w:val="0083678F"/>
    <w:rsid w:val="00876EED"/>
    <w:rsid w:val="008B6DC6"/>
    <w:rsid w:val="008F406C"/>
    <w:rsid w:val="00902C44"/>
    <w:rsid w:val="00911555"/>
    <w:rsid w:val="00923B86"/>
    <w:rsid w:val="00940978"/>
    <w:rsid w:val="009D7EF8"/>
    <w:rsid w:val="009F1246"/>
    <w:rsid w:val="00A33B5C"/>
    <w:rsid w:val="00AA0B00"/>
    <w:rsid w:val="00AD3464"/>
    <w:rsid w:val="00AE2EBC"/>
    <w:rsid w:val="00AE596A"/>
    <w:rsid w:val="00B04369"/>
    <w:rsid w:val="00B55561"/>
    <w:rsid w:val="00B679E7"/>
    <w:rsid w:val="00BC164C"/>
    <w:rsid w:val="00C02E44"/>
    <w:rsid w:val="00C06233"/>
    <w:rsid w:val="00C308D1"/>
    <w:rsid w:val="00C5580F"/>
    <w:rsid w:val="00C700E2"/>
    <w:rsid w:val="00CA03F4"/>
    <w:rsid w:val="00CC429B"/>
    <w:rsid w:val="00D03906"/>
    <w:rsid w:val="00D2275B"/>
    <w:rsid w:val="00D3185F"/>
    <w:rsid w:val="00DC3FBF"/>
    <w:rsid w:val="00DD7575"/>
    <w:rsid w:val="00DE2DB4"/>
    <w:rsid w:val="00ED312C"/>
    <w:rsid w:val="00EF37F3"/>
    <w:rsid w:val="00F01115"/>
    <w:rsid w:val="00F25902"/>
    <w:rsid w:val="00F52C91"/>
    <w:rsid w:val="00F62E99"/>
    <w:rsid w:val="00F93B6F"/>
    <w:rsid w:val="00FE4A08"/>
    <w:rsid w:val="00FF2E1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pl-PL" w:bidi="ar-SA"/>
      </w:rPr>
    </w:rPrDefault>
    <w:pPrDefault/>
  </w:docDefaults>
  <w:latentStyles w:defLockedState="0" w:defUIPriority="0" w:defSemiHidden="0" w:defUnhideWhenUsed="0" w:defQFormat="0" w:count="267">
    <w:lsdException w:name="Table Grid" w:uiPriority="59"/>
    <w:lsdException w:name="List Paragraph" w:uiPriority="34" w:qFormat="1"/>
  </w:latentStyles>
  <w:style w:type="paragraph" w:default="1" w:styleId="Normalny">
    <w:name w:val="Normal"/>
    <w:qFormat/>
    <w:rsid w:val="007953C5"/>
    <w:pPr>
      <w:widowControl w:val="0"/>
      <w:suppressAutoHyphens/>
      <w:jc w:val="both"/>
    </w:pPr>
    <w:rPr>
      <w:rFonts w:ascii="Calibri" w:eastAsia="SimSun" w:hAnsi="Calibri" w:cs="Lucida Sans"/>
      <w:kern w:val="1"/>
      <w:sz w:val="22"/>
      <w:szCs w:val="24"/>
      <w:lang w:eastAsia="hi-IN" w:bidi="hi-IN"/>
    </w:rPr>
  </w:style>
  <w:style w:type="paragraph" w:styleId="Nagwek1">
    <w:name w:val="heading 1"/>
    <w:basedOn w:val="Heading"/>
    <w:next w:val="Tekstpodstawowy"/>
    <w:qFormat/>
    <w:rsid w:val="0024358D"/>
    <w:pPr>
      <w:numPr>
        <w:numId w:val="1"/>
      </w:num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ullets">
    <w:name w:val="Bullets"/>
    <w:rsid w:val="0024358D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24358D"/>
  </w:style>
  <w:style w:type="paragraph" w:customStyle="1" w:styleId="Heading">
    <w:name w:val="Heading"/>
    <w:basedOn w:val="Normalny"/>
    <w:next w:val="Tekstpodstawowy"/>
    <w:rsid w:val="0024358D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kstpodstawowy">
    <w:name w:val="Body Text"/>
    <w:basedOn w:val="Normalny"/>
    <w:rsid w:val="0024358D"/>
    <w:pPr>
      <w:spacing w:after="120"/>
    </w:pPr>
  </w:style>
  <w:style w:type="paragraph" w:styleId="Lista">
    <w:name w:val="List"/>
    <w:basedOn w:val="Tekstpodstawowy"/>
    <w:rsid w:val="0024358D"/>
  </w:style>
  <w:style w:type="paragraph" w:styleId="Legenda">
    <w:name w:val="caption"/>
    <w:basedOn w:val="Normalny"/>
    <w:qFormat/>
    <w:rsid w:val="0024358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ny"/>
    <w:rsid w:val="0024358D"/>
    <w:pPr>
      <w:suppressLineNumbers/>
    </w:pPr>
  </w:style>
  <w:style w:type="paragraph" w:styleId="Nagwek">
    <w:name w:val="header"/>
    <w:basedOn w:val="Normalny"/>
    <w:rsid w:val="0024358D"/>
    <w:pPr>
      <w:suppressLineNumbers/>
      <w:tabs>
        <w:tab w:val="center" w:pos="4986"/>
        <w:tab w:val="right" w:pos="9972"/>
      </w:tabs>
    </w:pPr>
  </w:style>
  <w:style w:type="paragraph" w:customStyle="1" w:styleId="HorizontalLine">
    <w:name w:val="Horizontal Line"/>
    <w:basedOn w:val="Normalny"/>
    <w:next w:val="Tekstpodstawowy"/>
    <w:rsid w:val="0024358D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customStyle="1" w:styleId="DocumentTitle">
    <w:name w:val="DocumentTitle"/>
    <w:basedOn w:val="Normalny"/>
    <w:rsid w:val="0024358D"/>
    <w:pPr>
      <w:jc w:val="center"/>
    </w:pPr>
    <w:rPr>
      <w:b/>
      <w:bCs/>
      <w:sz w:val="56"/>
      <w:szCs w:val="56"/>
    </w:rPr>
  </w:style>
  <w:style w:type="paragraph" w:customStyle="1" w:styleId="ProjectTitle">
    <w:name w:val="ProjectTitle"/>
    <w:basedOn w:val="DocumentTitle"/>
    <w:rsid w:val="0024358D"/>
  </w:style>
  <w:style w:type="paragraph" w:customStyle="1" w:styleId="Comment">
    <w:name w:val="Comment"/>
    <w:basedOn w:val="Normalny"/>
    <w:rsid w:val="0024358D"/>
  </w:style>
  <w:style w:type="paragraph" w:customStyle="1" w:styleId="TableContents">
    <w:name w:val="Table Contents"/>
    <w:basedOn w:val="Normalny"/>
    <w:rsid w:val="0024358D"/>
    <w:pPr>
      <w:suppressLineNumbers/>
    </w:pPr>
  </w:style>
  <w:style w:type="paragraph" w:customStyle="1" w:styleId="TableHeading">
    <w:name w:val="Table Heading"/>
    <w:basedOn w:val="TableContents"/>
    <w:rsid w:val="0024358D"/>
    <w:pPr>
      <w:jc w:val="center"/>
    </w:pPr>
    <w:rPr>
      <w:b/>
      <w:bCs/>
    </w:rPr>
  </w:style>
  <w:style w:type="paragraph" w:styleId="Stopka">
    <w:name w:val="footer"/>
    <w:basedOn w:val="Normalny"/>
    <w:link w:val="StopkaZnak"/>
    <w:uiPriority w:val="99"/>
    <w:unhideWhenUsed/>
    <w:rsid w:val="00CE2340"/>
    <w:pPr>
      <w:tabs>
        <w:tab w:val="center" w:pos="4320"/>
        <w:tab w:val="right" w:pos="8640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E2340"/>
    <w:rPr>
      <w:rFonts w:ascii="Calibri" w:eastAsia="SimSun" w:hAnsi="Calibri" w:cs="Lucida Sans"/>
      <w:kern w:val="1"/>
      <w:sz w:val="24"/>
      <w:szCs w:val="24"/>
      <w:lang w:val="pl-PL" w:eastAsia="hi-IN" w:bidi="hi-IN"/>
    </w:rPr>
  </w:style>
  <w:style w:type="character" w:styleId="Numerstrony">
    <w:name w:val="page number"/>
    <w:basedOn w:val="Domylnaczcionkaakapitu"/>
    <w:rsid w:val="003176A3"/>
  </w:style>
  <w:style w:type="paragraph" w:styleId="Tekstdymka">
    <w:name w:val="Balloon Text"/>
    <w:basedOn w:val="Normalny"/>
    <w:link w:val="TekstdymkaZnak"/>
    <w:rsid w:val="006F7661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rsid w:val="006F7661"/>
    <w:rPr>
      <w:rFonts w:ascii="Lucida Grande" w:eastAsia="SimSun" w:hAnsi="Lucida Grande" w:cs="Lucida Grande"/>
      <w:kern w:val="1"/>
      <w:sz w:val="18"/>
      <w:szCs w:val="18"/>
      <w:lang w:val="pl-PL" w:eastAsia="hi-IN" w:bidi="hi-IN"/>
    </w:rPr>
  </w:style>
  <w:style w:type="paragraph" w:customStyle="1" w:styleId="Komentarz">
    <w:name w:val="Komentarz"/>
    <w:basedOn w:val="Normalny"/>
    <w:qFormat/>
    <w:rsid w:val="00602474"/>
    <w:pPr>
      <w:spacing w:after="120"/>
    </w:pPr>
    <w:rPr>
      <w:i/>
      <w:color w:val="A6A6A6" w:themeColor="background1" w:themeShade="A6"/>
    </w:rPr>
  </w:style>
  <w:style w:type="table" w:styleId="Tabela-Siatka">
    <w:name w:val="Table Grid"/>
    <w:basedOn w:val="Standardowy"/>
    <w:uiPriority w:val="59"/>
    <w:rsid w:val="00C5580F"/>
    <w:rPr>
      <w:rFonts w:asciiTheme="minorHAnsi" w:eastAsiaTheme="minorHAnsi" w:hAnsiTheme="minorHAnsi" w:cstheme="minorBidi"/>
      <w:sz w:val="22"/>
      <w:szCs w:val="22"/>
      <w:lang w:val="pl-PL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471EBE"/>
    <w:pPr>
      <w:widowControl/>
      <w:suppressAutoHyphens w:val="0"/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kern w:val="0"/>
      <w:szCs w:val="22"/>
      <w:lang w:val="pl-PL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pl-PL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ny">
    <w:name w:val="Normal"/>
    <w:qFormat/>
    <w:rsid w:val="007953C5"/>
    <w:pPr>
      <w:widowControl w:val="0"/>
      <w:suppressAutoHyphens/>
      <w:jc w:val="both"/>
    </w:pPr>
    <w:rPr>
      <w:rFonts w:ascii="Calibri" w:eastAsia="SimSun" w:hAnsi="Calibri" w:cs="Lucida Sans"/>
      <w:kern w:val="1"/>
      <w:sz w:val="22"/>
      <w:szCs w:val="24"/>
      <w:lang w:eastAsia="hi-IN" w:bidi="hi-IN"/>
    </w:rPr>
  </w:style>
  <w:style w:type="paragraph" w:styleId="Nagwek1">
    <w:name w:val="heading 1"/>
    <w:basedOn w:val="Heading"/>
    <w:next w:val="Tekstpodstawowy"/>
    <w:qFormat/>
    <w:pPr>
      <w:numPr>
        <w:numId w:val="1"/>
      </w:num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ny"/>
    <w:pPr>
      <w:suppressLineNumbers/>
    </w:pPr>
  </w:style>
  <w:style w:type="paragraph" w:styleId="Nagwek">
    <w:name w:val="header"/>
    <w:basedOn w:val="Normalny"/>
    <w:pPr>
      <w:suppressLineNumbers/>
      <w:tabs>
        <w:tab w:val="center" w:pos="4986"/>
        <w:tab w:val="right" w:pos="9972"/>
      </w:tabs>
    </w:pPr>
  </w:style>
  <w:style w:type="paragraph" w:customStyle="1" w:styleId="HorizontalLine">
    <w:name w:val="Horizontal Line"/>
    <w:basedOn w:val="Normalny"/>
    <w:next w:val="Tekstpodstawowy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customStyle="1" w:styleId="DocumentTitle">
    <w:name w:val="DocumentTitle"/>
    <w:basedOn w:val="Normalny"/>
    <w:pPr>
      <w:jc w:val="center"/>
    </w:pPr>
    <w:rPr>
      <w:b/>
      <w:bCs/>
      <w:sz w:val="56"/>
      <w:szCs w:val="56"/>
    </w:rPr>
  </w:style>
  <w:style w:type="paragraph" w:customStyle="1" w:styleId="ProjectTitle">
    <w:name w:val="ProjectTitle"/>
    <w:basedOn w:val="DocumentTitle"/>
  </w:style>
  <w:style w:type="paragraph" w:customStyle="1" w:styleId="Comment">
    <w:name w:val="Comment"/>
    <w:basedOn w:val="Normalny"/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topka">
    <w:name w:val="footer"/>
    <w:basedOn w:val="Normalny"/>
    <w:link w:val="StopkaZnak"/>
    <w:uiPriority w:val="99"/>
    <w:unhideWhenUsed/>
    <w:rsid w:val="00CE2340"/>
    <w:pPr>
      <w:tabs>
        <w:tab w:val="center" w:pos="4320"/>
        <w:tab w:val="right" w:pos="8640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E2340"/>
    <w:rPr>
      <w:rFonts w:ascii="Calibri" w:eastAsia="SimSun" w:hAnsi="Calibri" w:cs="Lucida Sans"/>
      <w:kern w:val="1"/>
      <w:sz w:val="24"/>
      <w:szCs w:val="24"/>
      <w:lang w:val="pl-PL" w:eastAsia="hi-IN" w:bidi="hi-IN"/>
    </w:rPr>
  </w:style>
  <w:style w:type="character" w:styleId="Numerstrony">
    <w:name w:val="page number"/>
    <w:basedOn w:val="Domylnaczcionkaakapitu"/>
    <w:rsid w:val="003176A3"/>
  </w:style>
  <w:style w:type="paragraph" w:styleId="Tekstdymka">
    <w:name w:val="Balloon Text"/>
    <w:basedOn w:val="Normalny"/>
    <w:link w:val="TekstdymkaZnak"/>
    <w:rsid w:val="006F7661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rsid w:val="006F7661"/>
    <w:rPr>
      <w:rFonts w:ascii="Lucida Grande" w:eastAsia="SimSun" w:hAnsi="Lucida Grande" w:cs="Lucida Grande"/>
      <w:kern w:val="1"/>
      <w:sz w:val="18"/>
      <w:szCs w:val="18"/>
      <w:lang w:val="pl-PL" w:eastAsia="hi-IN" w:bidi="hi-IN"/>
    </w:rPr>
  </w:style>
  <w:style w:type="paragraph" w:customStyle="1" w:styleId="Komentarz">
    <w:name w:val="Komentarz"/>
    <w:basedOn w:val="Normalny"/>
    <w:qFormat/>
    <w:rsid w:val="00602474"/>
    <w:pPr>
      <w:spacing w:after="120"/>
    </w:pPr>
    <w:rPr>
      <w:i/>
      <w:color w:val="A6A6A6" w:themeColor="background1" w:themeShade="A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818</Words>
  <Characters>4909</Characters>
  <Application>Microsoft Office Word</Application>
  <DocSecurity>0</DocSecurity>
  <Lines>40</Lines>
  <Paragraphs>11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Poznan University of Technology</Company>
  <LinksUpToDate>false</LinksUpToDate>
  <CharactersWithSpaces>5716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Sylwia Kopczyńska</dc:creator>
  <cp:lastModifiedBy>inf109714</cp:lastModifiedBy>
  <cp:revision>32</cp:revision>
  <cp:lastPrinted>1900-12-31T23:00:00Z</cp:lastPrinted>
  <dcterms:created xsi:type="dcterms:W3CDTF">2014-03-17T08:41:00Z</dcterms:created>
  <dcterms:modified xsi:type="dcterms:W3CDTF">2014-11-28T13:54:00Z</dcterms:modified>
</cp:coreProperties>
</file>